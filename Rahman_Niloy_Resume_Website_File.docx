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4AA0" w14:textId="134A57F9" w:rsidR="008813DA" w:rsidRPr="00E71BC8" w:rsidRDefault="00226A75" w:rsidP="00407862">
      <w:pPr>
        <w:spacing w:before="16"/>
        <w:ind w:left="426" w:right="179"/>
        <w:jc w:val="center"/>
        <w:rPr>
          <w:rFonts w:ascii="Arial Narrow" w:hAnsi="Arial Narrow" w:cs="Arial"/>
          <w:b/>
          <w:sz w:val="44"/>
          <w:szCs w:val="44"/>
        </w:rPr>
      </w:pPr>
      <w:bookmarkStart w:id="0" w:name="_Hlk32348055"/>
      <w:bookmarkStart w:id="1" w:name="_Hlk40454619"/>
      <w:r w:rsidRPr="00E71BC8">
        <w:rPr>
          <w:rFonts w:ascii="Arial Narrow" w:hAnsi="Arial Narrow" w:cs="Arial"/>
          <w:bCs/>
          <w:sz w:val="44"/>
          <w:szCs w:val="44"/>
        </w:rPr>
        <w:t>Niloy</w:t>
      </w:r>
      <w:r w:rsidRPr="00E71BC8">
        <w:rPr>
          <w:rFonts w:ascii="Arial Narrow" w:hAnsi="Arial Narrow" w:cs="Arial"/>
          <w:b/>
          <w:sz w:val="44"/>
          <w:szCs w:val="44"/>
        </w:rPr>
        <w:t xml:space="preserve"> </w:t>
      </w:r>
      <w:r w:rsidRPr="00E71BC8">
        <w:rPr>
          <w:rFonts w:ascii="Arial Narrow" w:hAnsi="Arial Narrow" w:cs="Arial"/>
          <w:bCs/>
          <w:sz w:val="44"/>
          <w:szCs w:val="44"/>
        </w:rPr>
        <w:t>Rahman</w:t>
      </w:r>
    </w:p>
    <w:p w14:paraId="4879AA20" w14:textId="5344C364" w:rsidR="008813DA" w:rsidRPr="009F081C" w:rsidRDefault="006F6B99" w:rsidP="00341662">
      <w:pPr>
        <w:tabs>
          <w:tab w:val="center" w:pos="5245"/>
          <w:tab w:val="right" w:pos="10915"/>
        </w:tabs>
        <w:spacing w:before="12"/>
        <w:ind w:right="179"/>
        <w:jc w:val="center"/>
        <w:rPr>
          <w:rFonts w:ascii="Arial Narrow" w:hAnsi="Arial Narrow" w:cs="Arial"/>
          <w:bCs/>
          <w:sz w:val="22"/>
          <w:szCs w:val="22"/>
        </w:rPr>
      </w:pPr>
      <w:r w:rsidRPr="009F081C">
        <w:rPr>
          <w:rFonts w:ascii="Arial Narrow" w:hAnsi="Arial Narrow" w:cs="Arial"/>
          <w:bCs/>
          <w:noProof/>
          <w:sz w:val="22"/>
          <w:szCs w:val="22"/>
        </w:rPr>
        <w:drawing>
          <wp:inline distT="0" distB="0" distL="0" distR="0" wp14:anchorId="01AEF8A8" wp14:editId="67374192">
            <wp:extent cx="190500" cy="19050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 w:history="1">
        <w:r w:rsidR="00EE32FA" w:rsidRPr="009F081C">
          <w:rPr>
            <w:rStyle w:val="Hyperlink"/>
            <w:rFonts w:ascii="Arial Narrow" w:hAnsi="Arial Narrow" w:cs="Arial"/>
            <w:bCs/>
            <w:sz w:val="24"/>
            <w:szCs w:val="24"/>
          </w:rPr>
          <w:t>niloy.rahm@gmail.ca</w:t>
        </w:r>
      </w:hyperlink>
      <w:r w:rsidR="007D0424" w:rsidRPr="009F081C">
        <w:rPr>
          <w:rFonts w:ascii="Arial Narrow" w:hAnsi="Arial Narrow" w:cs="Arial"/>
          <w:bCs/>
          <w:sz w:val="24"/>
          <w:szCs w:val="24"/>
        </w:rPr>
        <w:t xml:space="preserve"> </w:t>
      </w:r>
      <w:bookmarkStart w:id="2" w:name="_Hlk61872243"/>
      <w:r w:rsidR="0090372A" w:rsidRPr="009F081C">
        <w:rPr>
          <w:rFonts w:ascii="Calibri" w:hAnsi="Calibri" w:cs="Calibri"/>
          <w:bCs/>
          <w:sz w:val="24"/>
          <w:szCs w:val="24"/>
        </w:rPr>
        <w:t>ǀ</w:t>
      </w:r>
      <w:bookmarkEnd w:id="2"/>
      <w:r w:rsidR="00A178E1" w:rsidRPr="009F081C">
        <w:rPr>
          <w:rFonts w:ascii="Calibri" w:hAnsi="Calibri" w:cs="Calibri"/>
          <w:bCs/>
          <w:sz w:val="24"/>
          <w:szCs w:val="24"/>
        </w:rPr>
        <w:t xml:space="preserve"> </w:t>
      </w:r>
      <w:r w:rsidR="00A178E1" w:rsidRPr="009F081C"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 wp14:anchorId="73FFCD41" wp14:editId="441ADCBE">
            <wp:extent cx="171450" cy="171450"/>
            <wp:effectExtent l="0" t="0" r="0" b="0"/>
            <wp:docPr id="3" name="Picture 3" descr="A black background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a black background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2" cy="17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FBF" w:rsidRPr="009F081C">
        <w:rPr>
          <w:rFonts w:ascii="Calibri" w:hAnsi="Calibri" w:cs="Calibri"/>
          <w:bCs/>
          <w:sz w:val="24"/>
          <w:szCs w:val="24"/>
        </w:rPr>
        <w:t xml:space="preserve"> </w:t>
      </w:r>
      <w:hyperlink r:id="rId10" w:history="1">
        <w:proofErr w:type="spellStart"/>
        <w:r w:rsidRPr="009F081C">
          <w:rPr>
            <w:rStyle w:val="Hyperlink"/>
            <w:rFonts w:ascii="Calibri" w:hAnsi="Calibri" w:cs="Calibri"/>
            <w:bCs/>
            <w:color w:val="auto"/>
            <w:sz w:val="24"/>
            <w:szCs w:val="24"/>
          </w:rPr>
          <w:t>niloyrahm</w:t>
        </w:r>
        <w:proofErr w:type="spellEnd"/>
      </w:hyperlink>
      <w:r w:rsidRPr="009F081C">
        <w:rPr>
          <w:rFonts w:ascii="Calibri" w:hAnsi="Calibri" w:cs="Calibri"/>
          <w:bCs/>
          <w:sz w:val="24"/>
          <w:szCs w:val="24"/>
        </w:rPr>
        <w:t xml:space="preserve"> ǀ </w:t>
      </w:r>
      <w:r w:rsidR="003C6F3D" w:rsidRPr="009F081C">
        <w:rPr>
          <w:rFonts w:ascii="Arial Narrow" w:hAnsi="Arial Narrow" w:cs="Arial"/>
          <w:bCs/>
          <w:noProof/>
          <w:sz w:val="24"/>
          <w:szCs w:val="24"/>
        </w:rPr>
        <w:drawing>
          <wp:inline distT="0" distB="0" distL="0" distR="0" wp14:anchorId="23B80807" wp14:editId="6C97ACE3">
            <wp:extent cx="155614" cy="155931"/>
            <wp:effectExtent l="0" t="0" r="0" b="0"/>
            <wp:docPr id="5" name="Picture 5" descr="A picture containing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lack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3389" cy="16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F3D" w:rsidRPr="009F081C">
        <w:rPr>
          <w:rFonts w:ascii="Calibri" w:hAnsi="Calibri" w:cs="Calibri"/>
          <w:bCs/>
          <w:sz w:val="24"/>
          <w:szCs w:val="24"/>
        </w:rPr>
        <w:t xml:space="preserve"> </w:t>
      </w:r>
      <w:r w:rsidR="00226A75" w:rsidRPr="009F081C">
        <w:rPr>
          <w:rFonts w:ascii="Arial Narrow" w:hAnsi="Arial Narrow" w:cs="Arial"/>
          <w:bCs/>
          <w:sz w:val="24"/>
          <w:szCs w:val="24"/>
        </w:rPr>
        <w:t>(647)-687-1651</w:t>
      </w:r>
      <w:r w:rsidR="00925999">
        <w:rPr>
          <w:rFonts w:ascii="Arial Narrow" w:hAnsi="Arial Narrow" w:cs="Arial"/>
          <w:bCs/>
          <w:sz w:val="24"/>
          <w:szCs w:val="24"/>
        </w:rPr>
        <w:t xml:space="preserve"> </w:t>
      </w:r>
      <w:r w:rsidR="00925999" w:rsidRPr="009F081C">
        <w:rPr>
          <w:rFonts w:ascii="Calibri" w:hAnsi="Calibri" w:cs="Calibri"/>
          <w:bCs/>
          <w:sz w:val="24"/>
          <w:szCs w:val="24"/>
        </w:rPr>
        <w:t>ǀ</w:t>
      </w:r>
      <w:r w:rsidR="00925999">
        <w:rPr>
          <w:rFonts w:ascii="Calibri" w:hAnsi="Calibri" w:cs="Calibri"/>
          <w:bCs/>
          <w:sz w:val="24"/>
          <w:szCs w:val="24"/>
        </w:rPr>
        <w:t xml:space="preserve"> </w:t>
      </w:r>
      <w:r w:rsidR="00925999">
        <w:rPr>
          <w:rFonts w:ascii="Arial Narrow" w:hAnsi="Arial Narrow" w:cs="Arial"/>
          <w:bCs/>
          <w:noProof/>
          <w:sz w:val="22"/>
          <w:szCs w:val="22"/>
        </w:rPr>
        <w:drawing>
          <wp:inline distT="0" distB="0" distL="0" distR="0" wp14:anchorId="3BF8DBD6" wp14:editId="591689EC">
            <wp:extent cx="152400" cy="152400"/>
            <wp:effectExtent l="0" t="0" r="0" b="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999" w:rsidRPr="00005066">
        <w:rPr>
          <w:rFonts w:ascii="Calibri" w:hAnsi="Calibri" w:cs="Calibri"/>
          <w:bCs/>
          <w:sz w:val="32"/>
          <w:szCs w:val="32"/>
        </w:rPr>
        <w:t xml:space="preserve"> </w:t>
      </w:r>
      <w:hyperlink r:id="rId13" w:history="1">
        <w:proofErr w:type="spellStart"/>
        <w:r w:rsidR="0026051F" w:rsidRPr="00005066">
          <w:rPr>
            <w:rStyle w:val="Hyperlink"/>
            <w:rFonts w:ascii="Calibri" w:hAnsi="Calibri" w:cs="Calibri"/>
            <w:bCs/>
            <w:sz w:val="24"/>
            <w:szCs w:val="24"/>
          </w:rPr>
          <w:t>NiloyRahman</w:t>
        </w:r>
        <w:proofErr w:type="spellEnd"/>
      </w:hyperlink>
    </w:p>
    <w:bookmarkEnd w:id="0"/>
    <w:p w14:paraId="2279CE7D" w14:textId="7B18FB55" w:rsidR="00FE746A" w:rsidRDefault="00FE746A" w:rsidP="00C542DD">
      <w:pPr>
        <w:ind w:right="179"/>
        <w:rPr>
          <w:rFonts w:ascii="Arial Narrow" w:hAnsi="Arial Narrow" w:cs="Arial"/>
        </w:rPr>
      </w:pPr>
    </w:p>
    <w:p w14:paraId="244C5D64" w14:textId="77777777" w:rsidR="00597633" w:rsidRPr="009F081C" w:rsidRDefault="00597633" w:rsidP="00597633">
      <w:pPr>
        <w:pBdr>
          <w:bottom w:val="single" w:sz="4" w:space="1" w:color="auto"/>
        </w:pBdr>
        <w:ind w:right="179"/>
        <w:rPr>
          <w:rFonts w:ascii="Arial Narrow" w:hAnsi="Arial Narrow" w:cs="Arial"/>
          <w:sz w:val="24"/>
          <w:szCs w:val="24"/>
        </w:rPr>
      </w:pPr>
      <w:r w:rsidRPr="009F081C">
        <w:rPr>
          <w:rFonts w:ascii="Arial Narrow" w:hAnsi="Arial Narrow" w:cs="Arial"/>
          <w:b/>
          <w:sz w:val="24"/>
          <w:szCs w:val="24"/>
        </w:rPr>
        <w:t>SKILLS</w:t>
      </w:r>
    </w:p>
    <w:p w14:paraId="20A79BA6" w14:textId="25A07271" w:rsidR="00597633" w:rsidRPr="005408B1" w:rsidRDefault="00597633" w:rsidP="00597633">
      <w:pPr>
        <w:ind w:right="179"/>
        <w:rPr>
          <w:rFonts w:ascii="Arial Narrow" w:hAnsi="Arial Narrow" w:cs="Arial"/>
          <w:lang w:val="en-CA"/>
        </w:rPr>
      </w:pPr>
      <w:r w:rsidRPr="00F570B0">
        <w:rPr>
          <w:rFonts w:ascii="Arial Narrow" w:hAnsi="Arial Narrow" w:cs="Arial"/>
          <w:b/>
          <w:bCs/>
          <w:sz w:val="22"/>
          <w:szCs w:val="22"/>
        </w:rPr>
        <w:t>Technical Skills</w:t>
      </w:r>
      <w:r w:rsidRPr="00F570B0">
        <w:rPr>
          <w:rFonts w:ascii="Arial Narrow" w:hAnsi="Arial Narrow" w:cs="Arial"/>
          <w:sz w:val="22"/>
          <w:szCs w:val="22"/>
        </w:rPr>
        <w:t>:</w:t>
      </w:r>
      <w:r>
        <w:rPr>
          <w:rFonts w:ascii="Arial Narrow" w:hAnsi="Arial Narrow" w:cs="Arial"/>
        </w:rPr>
        <w:t xml:space="preserve"> </w:t>
      </w:r>
      <w:r w:rsidRPr="00F570B0">
        <w:rPr>
          <w:rFonts w:ascii="Arial Narrow" w:hAnsi="Arial Narrow" w:cs="Arial"/>
          <w:sz w:val="22"/>
          <w:szCs w:val="22"/>
        </w:rPr>
        <w:t>Knowledge of Agile/ SDLC</w:t>
      </w:r>
      <w:r w:rsidR="002C236A" w:rsidRPr="00F570B0">
        <w:rPr>
          <w:rFonts w:ascii="Arial Narrow" w:hAnsi="Arial Narrow" w:cs="Arial"/>
          <w:sz w:val="22"/>
          <w:szCs w:val="22"/>
        </w:rPr>
        <w:t xml:space="preserve">, </w:t>
      </w:r>
      <w:r w:rsidR="00E3274E" w:rsidRPr="00F570B0">
        <w:rPr>
          <w:rFonts w:ascii="Arial Narrow" w:hAnsi="Arial Narrow" w:cs="Arial"/>
          <w:sz w:val="22"/>
          <w:szCs w:val="22"/>
        </w:rPr>
        <w:t>UML/ERD</w:t>
      </w:r>
      <w:r w:rsidR="0076013F" w:rsidRPr="00F570B0">
        <w:rPr>
          <w:rFonts w:ascii="Arial Narrow" w:hAnsi="Arial Narrow" w:cs="Arial"/>
          <w:sz w:val="22"/>
          <w:szCs w:val="22"/>
        </w:rPr>
        <w:t xml:space="preserve"> </w:t>
      </w:r>
      <w:r w:rsidR="00E3274E" w:rsidRPr="00F570B0">
        <w:rPr>
          <w:rFonts w:ascii="Arial Narrow" w:hAnsi="Arial Narrow" w:cs="Arial"/>
          <w:sz w:val="22"/>
          <w:szCs w:val="22"/>
        </w:rPr>
        <w:t>Modelling</w:t>
      </w:r>
      <w:r w:rsidR="005B0A39" w:rsidRPr="00F570B0">
        <w:rPr>
          <w:rFonts w:ascii="Arial Narrow" w:hAnsi="Arial Narrow" w:cs="Arial"/>
          <w:sz w:val="22"/>
          <w:szCs w:val="22"/>
        </w:rPr>
        <w:t xml:space="preserve">, </w:t>
      </w:r>
      <w:r w:rsidR="000E64CC" w:rsidRPr="00F570B0">
        <w:rPr>
          <w:rFonts w:ascii="Arial Narrow" w:hAnsi="Arial Narrow" w:cs="Arial"/>
          <w:sz w:val="22"/>
          <w:szCs w:val="22"/>
        </w:rPr>
        <w:t>Web Development</w:t>
      </w:r>
      <w:r w:rsidR="00804E06">
        <w:rPr>
          <w:rFonts w:ascii="Arial Narrow" w:hAnsi="Arial Narrow" w:cs="Arial"/>
          <w:sz w:val="22"/>
          <w:szCs w:val="22"/>
        </w:rPr>
        <w:t xml:space="preserve">, </w:t>
      </w:r>
      <w:r w:rsidR="008B42B9">
        <w:rPr>
          <w:rFonts w:ascii="Arial Narrow" w:hAnsi="Arial Narrow" w:cs="Arial"/>
          <w:sz w:val="22"/>
          <w:szCs w:val="22"/>
        </w:rPr>
        <w:t>Database knowledge</w:t>
      </w:r>
    </w:p>
    <w:p w14:paraId="590AEC5F" w14:textId="02E36311" w:rsidR="00597633" w:rsidRPr="007A155D" w:rsidRDefault="00597633" w:rsidP="00597633">
      <w:pPr>
        <w:ind w:right="179"/>
        <w:rPr>
          <w:rFonts w:ascii="Arial Narrow" w:hAnsi="Arial Narrow" w:cs="Arial"/>
          <w:b/>
          <w:bCs/>
          <w:sz w:val="22"/>
          <w:szCs w:val="22"/>
          <w:lang w:val="en-CA"/>
        </w:rPr>
      </w:pPr>
      <w:r w:rsidRPr="00F570B0">
        <w:rPr>
          <w:rFonts w:ascii="Arial Narrow" w:hAnsi="Arial Narrow" w:cs="Arial"/>
          <w:b/>
          <w:bCs/>
          <w:sz w:val="22"/>
          <w:szCs w:val="22"/>
        </w:rPr>
        <w:t>Tools:</w:t>
      </w:r>
      <w:r w:rsidRPr="00AE7227">
        <w:rPr>
          <w:rFonts w:ascii="Arial Narrow" w:hAnsi="Arial Narrow" w:cs="Arial"/>
          <w:b/>
          <w:bCs/>
        </w:rPr>
        <w:t xml:space="preserve"> </w:t>
      </w:r>
      <w:r w:rsidR="00210743" w:rsidRPr="00F570B0">
        <w:rPr>
          <w:rFonts w:ascii="Arial Narrow" w:hAnsi="Arial Narrow" w:cs="Arial"/>
          <w:sz w:val="22"/>
          <w:szCs w:val="22"/>
        </w:rPr>
        <w:t>HTML5/CSS</w:t>
      </w:r>
      <w:r w:rsidR="008B42B9">
        <w:rPr>
          <w:rFonts w:ascii="Arial Narrow" w:hAnsi="Arial Narrow" w:cs="Arial"/>
          <w:sz w:val="22"/>
          <w:szCs w:val="22"/>
        </w:rPr>
        <w:t>/JavaScript</w:t>
      </w:r>
      <w:r w:rsidR="00210743" w:rsidRPr="00F570B0">
        <w:rPr>
          <w:rFonts w:ascii="Arial Narrow" w:hAnsi="Arial Narrow" w:cs="Arial"/>
          <w:sz w:val="22"/>
          <w:szCs w:val="22"/>
        </w:rPr>
        <w:t xml:space="preserve">, SQL, </w:t>
      </w:r>
      <w:r w:rsidR="00DD1F00" w:rsidRPr="00F570B0">
        <w:rPr>
          <w:rFonts w:ascii="Arial Narrow" w:hAnsi="Arial Narrow" w:cs="Arial"/>
          <w:sz w:val="22"/>
          <w:szCs w:val="22"/>
        </w:rPr>
        <w:t>VBA scripting,</w:t>
      </w:r>
      <w:r w:rsidRPr="00F570B0">
        <w:rPr>
          <w:rFonts w:ascii="Arial Narrow" w:hAnsi="Arial Narrow" w:cs="Arial"/>
          <w:sz w:val="22"/>
          <w:szCs w:val="22"/>
        </w:rPr>
        <w:t xml:space="preserve"> SharePoint/ Confluence, Jira</w:t>
      </w:r>
      <w:r w:rsidR="00DD1F00" w:rsidRPr="00F570B0">
        <w:rPr>
          <w:rFonts w:ascii="Arial Narrow" w:hAnsi="Arial Narrow" w:cs="Arial"/>
          <w:sz w:val="22"/>
          <w:szCs w:val="22"/>
        </w:rPr>
        <w:t>,</w:t>
      </w:r>
      <w:r w:rsidR="004A0F15" w:rsidRPr="00F570B0">
        <w:rPr>
          <w:rFonts w:ascii="Arial Narrow" w:hAnsi="Arial Narrow" w:cs="Arial"/>
          <w:sz w:val="22"/>
          <w:szCs w:val="22"/>
        </w:rPr>
        <w:t xml:space="preserve"> </w:t>
      </w:r>
      <w:r w:rsidR="000E64CC" w:rsidRPr="00F570B0">
        <w:rPr>
          <w:rFonts w:ascii="Arial Narrow" w:hAnsi="Arial Narrow" w:cs="Arial"/>
          <w:sz w:val="22"/>
          <w:szCs w:val="22"/>
        </w:rPr>
        <w:t>Tableau,</w:t>
      </w:r>
      <w:r w:rsidR="00335095" w:rsidRPr="00F570B0">
        <w:rPr>
          <w:rFonts w:ascii="Arial Narrow" w:hAnsi="Arial Narrow" w:cs="Arial"/>
          <w:sz w:val="22"/>
          <w:szCs w:val="22"/>
        </w:rPr>
        <w:t xml:space="preserve"> </w:t>
      </w:r>
      <w:r w:rsidR="000E64CC" w:rsidRPr="00F570B0">
        <w:rPr>
          <w:rFonts w:ascii="Arial Narrow" w:hAnsi="Arial Narrow" w:cs="Arial"/>
          <w:sz w:val="22"/>
          <w:szCs w:val="22"/>
        </w:rPr>
        <w:t>learning Java</w:t>
      </w:r>
    </w:p>
    <w:p w14:paraId="131AD3C7" w14:textId="1FF9C04B" w:rsidR="00597633" w:rsidRPr="00F570B0" w:rsidRDefault="00CF4328" w:rsidP="00597633">
      <w:pPr>
        <w:ind w:right="179"/>
        <w:rPr>
          <w:rFonts w:ascii="Arial Narrow" w:hAnsi="Arial Narrow" w:cs="Arial"/>
          <w:sz w:val="22"/>
          <w:szCs w:val="22"/>
        </w:rPr>
      </w:pPr>
      <w:r w:rsidRPr="00F570B0">
        <w:rPr>
          <w:rFonts w:ascii="Arial Narrow" w:hAnsi="Arial Narrow" w:cs="Arial"/>
          <w:b/>
          <w:bCs/>
          <w:sz w:val="22"/>
          <w:szCs w:val="22"/>
        </w:rPr>
        <w:t>Soft Skills</w:t>
      </w:r>
      <w:r w:rsidR="00597633" w:rsidRPr="00F570B0">
        <w:rPr>
          <w:rFonts w:ascii="Arial Narrow" w:hAnsi="Arial Narrow" w:cs="Arial"/>
          <w:b/>
          <w:bCs/>
          <w:sz w:val="22"/>
          <w:szCs w:val="22"/>
        </w:rPr>
        <w:t>:</w:t>
      </w:r>
      <w:r w:rsidR="00597633" w:rsidRPr="00F570B0">
        <w:rPr>
          <w:rFonts w:ascii="Arial Narrow" w:hAnsi="Arial Narrow" w:cs="Arial"/>
          <w:sz w:val="22"/>
          <w:szCs w:val="22"/>
        </w:rPr>
        <w:t xml:space="preserve"> </w:t>
      </w:r>
    </w:p>
    <w:p w14:paraId="4B52AD80" w14:textId="4F47E97B" w:rsidR="00CF4328" w:rsidRPr="00F570B0" w:rsidRDefault="00CF4328" w:rsidP="00CF4328">
      <w:pPr>
        <w:pStyle w:val="ListParagraph"/>
        <w:numPr>
          <w:ilvl w:val="0"/>
          <w:numId w:val="29"/>
        </w:numPr>
        <w:ind w:right="179"/>
        <w:rPr>
          <w:rFonts w:ascii="Arial Narrow" w:hAnsi="Arial Narrow" w:cs="Arial"/>
          <w:sz w:val="22"/>
          <w:szCs w:val="22"/>
        </w:rPr>
      </w:pPr>
      <w:r w:rsidRPr="00F570B0">
        <w:rPr>
          <w:rFonts w:ascii="Arial Narrow" w:hAnsi="Arial Narrow" w:cs="Arial"/>
          <w:sz w:val="22"/>
          <w:szCs w:val="22"/>
        </w:rPr>
        <w:t>In-depth Research and Analysis skills developed through dissecting case competitions and consultation projects.</w:t>
      </w:r>
    </w:p>
    <w:p w14:paraId="30CF755A" w14:textId="443C71A7" w:rsidR="00CF4328" w:rsidRPr="00F570B0" w:rsidRDefault="00CF4328" w:rsidP="00CF4328">
      <w:pPr>
        <w:pStyle w:val="ListParagraph"/>
        <w:numPr>
          <w:ilvl w:val="0"/>
          <w:numId w:val="29"/>
        </w:numPr>
        <w:ind w:right="179"/>
        <w:rPr>
          <w:rFonts w:ascii="Arial Narrow" w:hAnsi="Arial Narrow" w:cs="Arial"/>
          <w:sz w:val="22"/>
          <w:szCs w:val="22"/>
        </w:rPr>
      </w:pPr>
      <w:r w:rsidRPr="00F570B0">
        <w:rPr>
          <w:rFonts w:ascii="Arial Narrow" w:hAnsi="Arial Narrow" w:cs="Arial"/>
          <w:sz w:val="22"/>
          <w:szCs w:val="22"/>
        </w:rPr>
        <w:t xml:space="preserve">Excellent Communication and Problem-Solving skills developed through </w:t>
      </w:r>
      <w:r w:rsidR="00114F12" w:rsidRPr="00F570B0">
        <w:rPr>
          <w:rFonts w:ascii="Arial Narrow" w:hAnsi="Arial Narrow" w:cs="Arial"/>
          <w:sz w:val="22"/>
          <w:szCs w:val="22"/>
        </w:rPr>
        <w:t>liaising</w:t>
      </w:r>
      <w:r w:rsidRPr="00F570B0">
        <w:rPr>
          <w:rFonts w:ascii="Arial Narrow" w:hAnsi="Arial Narrow" w:cs="Arial"/>
          <w:sz w:val="22"/>
          <w:szCs w:val="22"/>
        </w:rPr>
        <w:t xml:space="preserve"> with development teams in professional settings.</w:t>
      </w:r>
    </w:p>
    <w:p w14:paraId="086EF8D3" w14:textId="77777777" w:rsidR="00597633" w:rsidRPr="00C542DD" w:rsidRDefault="00597633" w:rsidP="00C542DD">
      <w:pPr>
        <w:ind w:right="179"/>
        <w:rPr>
          <w:rFonts w:ascii="Arial Narrow" w:hAnsi="Arial Narrow" w:cs="Arial"/>
        </w:rPr>
      </w:pPr>
    </w:p>
    <w:p w14:paraId="73F25D37" w14:textId="1C30E377" w:rsidR="005639BF" w:rsidRPr="005639BF" w:rsidRDefault="009F081C" w:rsidP="009F081C">
      <w:pPr>
        <w:pBdr>
          <w:bottom w:val="single" w:sz="4" w:space="1" w:color="auto"/>
        </w:pBdr>
        <w:spacing w:before="14"/>
        <w:ind w:right="179"/>
        <w:rPr>
          <w:rFonts w:ascii="Arial Narrow" w:hAnsi="Arial Narrow" w:cs="Arial"/>
          <w:b/>
          <w:bCs/>
        </w:rPr>
      </w:pPr>
      <w:r w:rsidRPr="009F081C">
        <w:rPr>
          <w:rFonts w:ascii="Arial Narrow" w:hAnsi="Arial Narrow" w:cs="Arial"/>
          <w:b/>
          <w:bCs/>
          <w:sz w:val="24"/>
          <w:szCs w:val="24"/>
        </w:rPr>
        <w:t>EDUCATION</w:t>
      </w:r>
    </w:p>
    <w:p w14:paraId="33EF0F20" w14:textId="79AA328D" w:rsidR="005639BF" w:rsidRPr="00315733" w:rsidRDefault="005639BF" w:rsidP="005639BF">
      <w:pPr>
        <w:tabs>
          <w:tab w:val="decimal" w:pos="10915"/>
        </w:tabs>
        <w:ind w:right="179"/>
        <w:rPr>
          <w:rFonts w:ascii="Arial Narrow" w:hAnsi="Arial Narrow" w:cs="Arial"/>
          <w:b/>
          <w:bCs/>
          <w:iCs/>
        </w:rPr>
      </w:pPr>
      <w:r w:rsidRPr="00925999">
        <w:rPr>
          <w:rFonts w:ascii="Arial Narrow" w:hAnsi="Arial Narrow" w:cs="Arial"/>
          <w:b/>
          <w:bCs/>
          <w:iCs/>
          <w:sz w:val="22"/>
          <w:szCs w:val="22"/>
        </w:rPr>
        <w:t>Ryerson University</w:t>
      </w:r>
      <w:r w:rsidRPr="00315733">
        <w:rPr>
          <w:rFonts w:ascii="Arial Narrow" w:hAnsi="Arial Narrow" w:cs="Arial"/>
          <w:b/>
          <w:bCs/>
          <w:iCs/>
        </w:rPr>
        <w:t xml:space="preserve">                                                                                                               </w:t>
      </w:r>
      <w:r w:rsidR="00315733">
        <w:rPr>
          <w:rFonts w:ascii="Arial Narrow" w:hAnsi="Arial Narrow" w:cs="Arial"/>
          <w:b/>
          <w:bCs/>
          <w:iCs/>
        </w:rPr>
        <w:t xml:space="preserve">                  </w:t>
      </w:r>
      <w:r w:rsidRPr="00315733">
        <w:rPr>
          <w:rFonts w:ascii="Arial Narrow" w:hAnsi="Arial Narrow" w:cs="Arial"/>
          <w:bCs/>
        </w:rPr>
        <w:t>September 2021</w:t>
      </w:r>
      <w:r w:rsidRPr="00315733">
        <w:rPr>
          <w:rFonts w:ascii="Arial Narrow" w:hAnsi="Arial Narrow" w:cs="Arial"/>
          <w:b/>
        </w:rPr>
        <w:t xml:space="preserve">- </w:t>
      </w:r>
      <w:r w:rsidRPr="00315733">
        <w:rPr>
          <w:rFonts w:ascii="Arial Narrow" w:hAnsi="Arial Narrow" w:cs="Arial"/>
          <w:i/>
        </w:rPr>
        <w:t>August 2023 (Expected)</w:t>
      </w:r>
    </w:p>
    <w:p w14:paraId="298BD18A" w14:textId="42804BCD" w:rsidR="005639BF" w:rsidRPr="00925999" w:rsidRDefault="005639BF" w:rsidP="00E71BC8">
      <w:pPr>
        <w:tabs>
          <w:tab w:val="decimal" w:pos="10915"/>
        </w:tabs>
        <w:ind w:right="179"/>
        <w:rPr>
          <w:rFonts w:ascii="Arial Narrow" w:hAnsi="Arial Narrow" w:cs="Arial"/>
          <w:i/>
          <w:sz w:val="22"/>
          <w:szCs w:val="22"/>
        </w:rPr>
      </w:pPr>
      <w:r w:rsidRPr="00925999">
        <w:rPr>
          <w:rFonts w:ascii="Arial Narrow" w:hAnsi="Arial Narrow" w:cs="Arial"/>
          <w:i/>
          <w:sz w:val="22"/>
          <w:szCs w:val="22"/>
        </w:rPr>
        <w:t>B</w:t>
      </w:r>
      <w:r w:rsidR="00315733" w:rsidRPr="00925999">
        <w:rPr>
          <w:rFonts w:ascii="Arial Narrow" w:hAnsi="Arial Narrow" w:cs="Arial"/>
          <w:i/>
          <w:sz w:val="22"/>
          <w:szCs w:val="22"/>
        </w:rPr>
        <w:t xml:space="preserve">achelor of </w:t>
      </w:r>
      <w:r w:rsidRPr="00925999">
        <w:rPr>
          <w:rFonts w:ascii="Arial Narrow" w:hAnsi="Arial Narrow" w:cs="Arial"/>
          <w:i/>
          <w:sz w:val="22"/>
          <w:szCs w:val="22"/>
        </w:rPr>
        <w:t>Sc</w:t>
      </w:r>
      <w:r w:rsidR="00315733" w:rsidRPr="00925999">
        <w:rPr>
          <w:rFonts w:ascii="Arial Narrow" w:hAnsi="Arial Narrow" w:cs="Arial"/>
          <w:i/>
          <w:sz w:val="22"/>
          <w:szCs w:val="22"/>
        </w:rPr>
        <w:t>ience</w:t>
      </w:r>
      <w:r w:rsidRPr="00925999">
        <w:rPr>
          <w:rFonts w:ascii="Arial Narrow" w:hAnsi="Arial Narrow" w:cs="Arial"/>
          <w:i/>
          <w:sz w:val="22"/>
          <w:szCs w:val="22"/>
        </w:rPr>
        <w:t>, Math and It’s Applications- Computer Science</w:t>
      </w:r>
      <w:r w:rsidR="00114F12" w:rsidRPr="00925999">
        <w:rPr>
          <w:rFonts w:ascii="Arial Narrow" w:hAnsi="Arial Narrow" w:cs="Arial"/>
          <w:i/>
          <w:sz w:val="22"/>
          <w:szCs w:val="22"/>
        </w:rPr>
        <w:t xml:space="preserve">, </w:t>
      </w:r>
      <w:r w:rsidR="00114F12" w:rsidRPr="00925999">
        <w:rPr>
          <w:rFonts w:ascii="Arial Narrow" w:hAnsi="Arial Narrow" w:cs="Arial"/>
          <w:b/>
          <w:bCs/>
          <w:i/>
          <w:sz w:val="22"/>
          <w:szCs w:val="22"/>
        </w:rPr>
        <w:t xml:space="preserve">CGPA: </w:t>
      </w:r>
      <w:r w:rsidR="00114F12" w:rsidRPr="00925999">
        <w:rPr>
          <w:rFonts w:ascii="Arial Narrow" w:hAnsi="Arial Narrow" w:cs="Arial"/>
          <w:i/>
          <w:sz w:val="22"/>
          <w:szCs w:val="22"/>
        </w:rPr>
        <w:t>3.74</w:t>
      </w:r>
    </w:p>
    <w:p w14:paraId="7158B412" w14:textId="77777777" w:rsidR="00E71BC8" w:rsidRPr="00315733" w:rsidRDefault="00E71BC8" w:rsidP="00000845">
      <w:pPr>
        <w:ind w:right="179"/>
        <w:rPr>
          <w:rFonts w:ascii="Arial Narrow" w:hAnsi="Arial Narrow" w:cs="Arial"/>
          <w:b/>
        </w:rPr>
      </w:pPr>
    </w:p>
    <w:p w14:paraId="1CC1E594" w14:textId="70638127" w:rsidR="006B29EB" w:rsidRPr="00315733" w:rsidRDefault="006B29EB" w:rsidP="00000845">
      <w:pPr>
        <w:ind w:right="179"/>
        <w:rPr>
          <w:rFonts w:ascii="Arial Narrow" w:hAnsi="Arial Narrow" w:cs="Arial"/>
          <w:b/>
        </w:rPr>
      </w:pPr>
      <w:r w:rsidRPr="00925999">
        <w:rPr>
          <w:rFonts w:ascii="Arial Narrow" w:hAnsi="Arial Narrow" w:cs="Arial"/>
          <w:b/>
          <w:sz w:val="22"/>
          <w:szCs w:val="22"/>
        </w:rPr>
        <w:t xml:space="preserve">Ryerson </w:t>
      </w:r>
      <w:r w:rsidR="00E869CF" w:rsidRPr="00925999">
        <w:rPr>
          <w:rFonts w:ascii="Arial Narrow" w:hAnsi="Arial Narrow" w:cs="Arial"/>
          <w:b/>
          <w:sz w:val="22"/>
          <w:szCs w:val="22"/>
        </w:rPr>
        <w:t>University</w:t>
      </w:r>
      <w:r w:rsidR="00000845" w:rsidRPr="00315733">
        <w:rPr>
          <w:rFonts w:ascii="Arial Narrow" w:hAnsi="Arial Narrow" w:cs="Arial"/>
          <w:b/>
        </w:rPr>
        <w:tab/>
      </w:r>
      <w:r w:rsidR="00000845" w:rsidRPr="00315733">
        <w:rPr>
          <w:rFonts w:ascii="Arial Narrow" w:hAnsi="Arial Narrow" w:cs="Arial"/>
          <w:b/>
        </w:rPr>
        <w:tab/>
      </w:r>
      <w:r w:rsidR="00000845" w:rsidRPr="00315733">
        <w:rPr>
          <w:rFonts w:ascii="Arial Narrow" w:hAnsi="Arial Narrow" w:cs="Arial"/>
          <w:b/>
        </w:rPr>
        <w:tab/>
      </w:r>
      <w:r w:rsidR="00000845" w:rsidRPr="00315733">
        <w:rPr>
          <w:rFonts w:ascii="Arial Narrow" w:hAnsi="Arial Narrow" w:cs="Arial"/>
          <w:b/>
        </w:rPr>
        <w:tab/>
      </w:r>
      <w:r w:rsidR="00000845" w:rsidRPr="00315733">
        <w:rPr>
          <w:rFonts w:ascii="Arial Narrow" w:hAnsi="Arial Narrow" w:cs="Arial"/>
          <w:b/>
        </w:rPr>
        <w:tab/>
      </w:r>
      <w:r w:rsidR="00000845" w:rsidRPr="00315733">
        <w:rPr>
          <w:rFonts w:ascii="Arial Narrow" w:hAnsi="Arial Narrow" w:cs="Arial"/>
          <w:b/>
        </w:rPr>
        <w:tab/>
      </w:r>
      <w:r w:rsidR="00000845" w:rsidRPr="00315733">
        <w:rPr>
          <w:rFonts w:ascii="Arial Narrow" w:hAnsi="Arial Narrow" w:cs="Arial"/>
          <w:b/>
        </w:rPr>
        <w:tab/>
      </w:r>
      <w:r w:rsidR="00000845" w:rsidRPr="00315733">
        <w:rPr>
          <w:rFonts w:ascii="Arial Narrow" w:hAnsi="Arial Narrow" w:cs="Arial"/>
          <w:b/>
        </w:rPr>
        <w:tab/>
      </w:r>
      <w:r w:rsidR="005441E3" w:rsidRPr="00315733">
        <w:rPr>
          <w:rFonts w:ascii="Arial Narrow" w:hAnsi="Arial Narrow" w:cs="Arial"/>
          <w:b/>
        </w:rPr>
        <w:tab/>
        <w:t xml:space="preserve">  </w:t>
      </w:r>
      <w:r w:rsidR="005639BF" w:rsidRPr="00315733">
        <w:rPr>
          <w:rFonts w:ascii="Arial Narrow" w:hAnsi="Arial Narrow" w:cs="Arial"/>
          <w:b/>
        </w:rPr>
        <w:t xml:space="preserve">  </w:t>
      </w:r>
      <w:r w:rsidR="00315733">
        <w:rPr>
          <w:rFonts w:ascii="Arial Narrow" w:hAnsi="Arial Narrow" w:cs="Arial"/>
          <w:b/>
        </w:rPr>
        <w:t xml:space="preserve">      </w:t>
      </w:r>
      <w:r w:rsidR="005441E3" w:rsidRPr="00315733">
        <w:rPr>
          <w:rFonts w:ascii="Arial Narrow" w:hAnsi="Arial Narrow" w:cs="Arial"/>
          <w:bCs/>
        </w:rPr>
        <w:t>September 201</w:t>
      </w:r>
      <w:r w:rsidR="0076013F">
        <w:rPr>
          <w:rFonts w:ascii="Arial Narrow" w:hAnsi="Arial Narrow" w:cs="Arial"/>
          <w:bCs/>
        </w:rPr>
        <w:t>5</w:t>
      </w:r>
      <w:r w:rsidR="005441E3" w:rsidRPr="00315733">
        <w:rPr>
          <w:rFonts w:ascii="Arial Narrow" w:hAnsi="Arial Narrow" w:cs="Arial"/>
          <w:b/>
        </w:rPr>
        <w:t xml:space="preserve">- </w:t>
      </w:r>
      <w:r w:rsidR="00000845" w:rsidRPr="00315733">
        <w:rPr>
          <w:rFonts w:ascii="Arial Narrow" w:hAnsi="Arial Narrow" w:cs="Arial"/>
          <w:i/>
        </w:rPr>
        <w:t xml:space="preserve">August 2021 </w:t>
      </w:r>
    </w:p>
    <w:p w14:paraId="55912B1E" w14:textId="4578B671" w:rsidR="006B29EB" w:rsidRPr="005639BF" w:rsidRDefault="006B29EB" w:rsidP="00000845">
      <w:pPr>
        <w:tabs>
          <w:tab w:val="decimal" w:pos="10915"/>
        </w:tabs>
        <w:ind w:right="179"/>
        <w:rPr>
          <w:rFonts w:ascii="Arial Narrow" w:hAnsi="Arial Narrow" w:cs="Arial"/>
          <w:i/>
          <w:sz w:val="22"/>
          <w:szCs w:val="22"/>
        </w:rPr>
      </w:pPr>
      <w:r w:rsidRPr="00925999">
        <w:rPr>
          <w:rFonts w:ascii="Arial Narrow" w:hAnsi="Arial Narrow" w:cs="Arial"/>
          <w:i/>
          <w:sz w:val="22"/>
          <w:szCs w:val="22"/>
        </w:rPr>
        <w:t>B</w:t>
      </w:r>
      <w:r w:rsidR="00315733" w:rsidRPr="00925999">
        <w:rPr>
          <w:rFonts w:ascii="Arial Narrow" w:hAnsi="Arial Narrow" w:cs="Arial"/>
          <w:i/>
          <w:sz w:val="22"/>
          <w:szCs w:val="22"/>
        </w:rPr>
        <w:t>achelor of Commerce</w:t>
      </w:r>
      <w:r w:rsidR="00AE7227" w:rsidRPr="00925999">
        <w:rPr>
          <w:rFonts w:ascii="Arial Narrow" w:hAnsi="Arial Narrow" w:cs="Arial"/>
          <w:i/>
          <w:sz w:val="22"/>
          <w:szCs w:val="22"/>
        </w:rPr>
        <w:t>,</w:t>
      </w:r>
      <w:r w:rsidRPr="00925999">
        <w:rPr>
          <w:rFonts w:ascii="Arial Narrow" w:hAnsi="Arial Narrow" w:cs="Arial"/>
          <w:i/>
          <w:sz w:val="22"/>
          <w:szCs w:val="22"/>
        </w:rPr>
        <w:t xml:space="preserve"> Information Technology Management, </w:t>
      </w:r>
      <w:r w:rsidRPr="00925999">
        <w:rPr>
          <w:rFonts w:ascii="Arial Narrow" w:hAnsi="Arial Narrow" w:cs="Arial"/>
          <w:b/>
          <w:bCs/>
          <w:i/>
          <w:sz w:val="22"/>
          <w:szCs w:val="22"/>
        </w:rPr>
        <w:t>CGPA:</w:t>
      </w:r>
      <w:r w:rsidRPr="00925999">
        <w:rPr>
          <w:rFonts w:ascii="Arial Narrow" w:hAnsi="Arial Narrow" w:cs="Arial"/>
          <w:i/>
          <w:sz w:val="22"/>
          <w:szCs w:val="22"/>
        </w:rPr>
        <w:t xml:space="preserve"> 3.</w:t>
      </w:r>
      <w:r w:rsidR="001B5389" w:rsidRPr="00925999">
        <w:rPr>
          <w:rFonts w:ascii="Arial Narrow" w:hAnsi="Arial Narrow" w:cs="Arial"/>
          <w:i/>
          <w:sz w:val="22"/>
          <w:szCs w:val="22"/>
        </w:rPr>
        <w:t>7</w:t>
      </w:r>
      <w:r w:rsidR="00597633" w:rsidRPr="00925999">
        <w:rPr>
          <w:rFonts w:ascii="Arial Narrow" w:hAnsi="Arial Narrow" w:cs="Arial"/>
          <w:i/>
          <w:sz w:val="22"/>
          <w:szCs w:val="22"/>
        </w:rPr>
        <w:t>1</w:t>
      </w:r>
      <w:r w:rsidR="00E869CF" w:rsidRPr="00315733">
        <w:rPr>
          <w:rFonts w:ascii="Arial Narrow" w:hAnsi="Arial Narrow" w:cs="Arial"/>
          <w:i/>
        </w:rPr>
        <w:tab/>
      </w:r>
    </w:p>
    <w:p w14:paraId="33C291EE" w14:textId="77777777" w:rsidR="00CA5A68" w:rsidRDefault="00CA5A68" w:rsidP="00000845">
      <w:pPr>
        <w:pBdr>
          <w:bottom w:val="single" w:sz="4" w:space="1" w:color="auto"/>
        </w:pBdr>
        <w:spacing w:before="14"/>
        <w:ind w:right="179"/>
        <w:rPr>
          <w:rFonts w:ascii="Arial Narrow" w:hAnsi="Arial Narrow" w:cs="Arial"/>
          <w:b/>
          <w:bCs/>
        </w:rPr>
      </w:pPr>
    </w:p>
    <w:p w14:paraId="58FE5897" w14:textId="1A92FDE9" w:rsidR="00D00F80" w:rsidRPr="009F081C" w:rsidRDefault="00407862" w:rsidP="00CA5A68">
      <w:pPr>
        <w:pBdr>
          <w:bottom w:val="single" w:sz="4" w:space="1" w:color="auto"/>
        </w:pBdr>
        <w:spacing w:before="14"/>
        <w:ind w:right="179"/>
        <w:rPr>
          <w:rFonts w:ascii="Arial Narrow" w:hAnsi="Arial Narrow" w:cs="Arial"/>
          <w:b/>
          <w:bCs/>
          <w:sz w:val="24"/>
          <w:szCs w:val="24"/>
        </w:rPr>
      </w:pPr>
      <w:r w:rsidRPr="009F081C">
        <w:rPr>
          <w:rFonts w:ascii="Arial Narrow" w:hAnsi="Arial Narrow" w:cs="Arial"/>
          <w:b/>
          <w:bCs/>
          <w:sz w:val="24"/>
          <w:szCs w:val="24"/>
        </w:rPr>
        <w:t>EMPLOYMENT</w:t>
      </w:r>
    </w:p>
    <w:p w14:paraId="16FFB657" w14:textId="13D25746" w:rsidR="00F01EDF" w:rsidRDefault="00BE3715" w:rsidP="00407862">
      <w:pPr>
        <w:tabs>
          <w:tab w:val="right" w:pos="10915"/>
        </w:tabs>
        <w:ind w:right="179"/>
        <w:rPr>
          <w:rFonts w:ascii="Arial Narrow" w:hAnsi="Arial Narrow" w:cs="Arial"/>
          <w:i/>
        </w:rPr>
      </w:pPr>
      <w:r w:rsidRPr="00925999">
        <w:rPr>
          <w:rFonts w:ascii="Arial Narrow" w:hAnsi="Arial Narrow" w:cs="Arial"/>
          <w:b/>
          <w:bCs/>
          <w:sz w:val="22"/>
          <w:szCs w:val="22"/>
        </w:rPr>
        <w:t>Enbridge</w:t>
      </w:r>
      <w:r w:rsidR="00A574EC" w:rsidRPr="00925999">
        <w:rPr>
          <w:rFonts w:ascii="Arial Narrow" w:hAnsi="Arial Narrow" w:cs="Arial"/>
          <w:i/>
          <w:sz w:val="22"/>
          <w:szCs w:val="22"/>
        </w:rPr>
        <w:t xml:space="preserve">   </w:t>
      </w:r>
      <w:r w:rsidR="00A574EC">
        <w:rPr>
          <w:rFonts w:ascii="Arial Narrow" w:hAnsi="Arial Narrow" w:cs="Arial"/>
          <w:i/>
        </w:rPr>
        <w:t xml:space="preserve">                                                                                                                  </w:t>
      </w:r>
      <w:r w:rsidR="00315733">
        <w:rPr>
          <w:rFonts w:ascii="Arial Narrow" w:hAnsi="Arial Narrow" w:cs="Arial"/>
          <w:i/>
        </w:rPr>
        <w:t xml:space="preserve">                                                     </w:t>
      </w:r>
      <w:r w:rsidR="00F01EDF" w:rsidRPr="00315733">
        <w:rPr>
          <w:rFonts w:ascii="Arial Narrow" w:hAnsi="Arial Narrow" w:cs="Arial"/>
          <w:iCs/>
        </w:rPr>
        <w:t>May 2020 – December 2020</w:t>
      </w:r>
    </w:p>
    <w:p w14:paraId="4B2EAFDD" w14:textId="7F617BDF" w:rsidR="00315733" w:rsidRPr="00925999" w:rsidRDefault="00315733" w:rsidP="006A4E03">
      <w:pPr>
        <w:tabs>
          <w:tab w:val="right" w:pos="10915"/>
        </w:tabs>
        <w:spacing w:line="360" w:lineRule="auto"/>
        <w:ind w:right="179"/>
        <w:rPr>
          <w:rFonts w:ascii="Arial Narrow" w:hAnsi="Arial Narrow" w:cs="Arial"/>
          <w:i/>
          <w:sz w:val="22"/>
          <w:szCs w:val="22"/>
        </w:rPr>
      </w:pPr>
      <w:r w:rsidRPr="00925999">
        <w:rPr>
          <w:rFonts w:ascii="Arial Narrow" w:hAnsi="Arial Narrow" w:cs="Arial"/>
          <w:i/>
          <w:sz w:val="22"/>
          <w:szCs w:val="22"/>
        </w:rPr>
        <w:t>Application Security Engineer</w:t>
      </w:r>
      <w:r w:rsidR="00C27D30" w:rsidRPr="00925999">
        <w:rPr>
          <w:rFonts w:ascii="Arial Narrow" w:hAnsi="Arial Narrow" w:cs="Arial"/>
          <w:i/>
          <w:sz w:val="22"/>
          <w:szCs w:val="22"/>
        </w:rPr>
        <w:t xml:space="preserve"> Intern</w:t>
      </w:r>
    </w:p>
    <w:p w14:paraId="66513DA6" w14:textId="71EED462" w:rsidR="003C763C" w:rsidRPr="00F570B0" w:rsidRDefault="003C763C" w:rsidP="003C763C">
      <w:pPr>
        <w:pStyle w:val="ListParagraph"/>
        <w:numPr>
          <w:ilvl w:val="0"/>
          <w:numId w:val="22"/>
        </w:numPr>
        <w:ind w:left="284" w:right="179" w:hanging="284"/>
        <w:rPr>
          <w:rFonts w:ascii="Arial Narrow" w:hAnsi="Arial Narrow" w:cs="Arial"/>
          <w:iCs/>
          <w:sz w:val="22"/>
          <w:szCs w:val="22"/>
        </w:rPr>
      </w:pPr>
      <w:r w:rsidRPr="00F570B0">
        <w:rPr>
          <w:rFonts w:ascii="Arial Narrow" w:hAnsi="Arial Narrow" w:cs="Arial"/>
          <w:iCs/>
          <w:sz w:val="22"/>
          <w:szCs w:val="22"/>
        </w:rPr>
        <w:t xml:space="preserve">Developed automation scripts via VBA to parse word documents and automate the data transfer to Excel, resulting in 99.994% greater time efficiency and 100% accuracy. </w:t>
      </w:r>
    </w:p>
    <w:p w14:paraId="4E6A0DED" w14:textId="1143959B" w:rsidR="00F01EDF" w:rsidRPr="00F570B0" w:rsidRDefault="0076013F" w:rsidP="00F01EDF">
      <w:pPr>
        <w:pStyle w:val="ListParagraph"/>
        <w:numPr>
          <w:ilvl w:val="0"/>
          <w:numId w:val="22"/>
        </w:numPr>
        <w:spacing w:line="260" w:lineRule="exact"/>
        <w:ind w:left="284" w:right="179" w:hanging="284"/>
        <w:rPr>
          <w:rFonts w:ascii="Arial Narrow" w:hAnsi="Arial Narrow" w:cs="Arial"/>
          <w:iCs/>
          <w:sz w:val="22"/>
          <w:szCs w:val="22"/>
        </w:rPr>
      </w:pPr>
      <w:r w:rsidRPr="00F570B0">
        <w:rPr>
          <w:rFonts w:ascii="Arial Narrow" w:hAnsi="Arial Narrow" w:cs="Arial"/>
          <w:iCs/>
          <w:sz w:val="22"/>
          <w:szCs w:val="22"/>
        </w:rPr>
        <w:t xml:space="preserve">Developed a </w:t>
      </w:r>
      <w:r w:rsidR="001B08E3" w:rsidRPr="00F570B0">
        <w:rPr>
          <w:rFonts w:ascii="Arial Narrow" w:hAnsi="Arial Narrow" w:cs="Arial"/>
          <w:iCs/>
          <w:sz w:val="22"/>
          <w:szCs w:val="22"/>
        </w:rPr>
        <w:t xml:space="preserve">knowledge repository/ roadmap </w:t>
      </w:r>
      <w:r w:rsidR="003C763C" w:rsidRPr="00F570B0">
        <w:rPr>
          <w:rFonts w:ascii="Arial Narrow" w:hAnsi="Arial Narrow" w:cs="Arial"/>
          <w:iCs/>
          <w:sz w:val="22"/>
          <w:szCs w:val="22"/>
        </w:rPr>
        <w:t xml:space="preserve">using SharePoint </w:t>
      </w:r>
      <w:r w:rsidR="001B08E3" w:rsidRPr="00F570B0">
        <w:rPr>
          <w:rFonts w:ascii="Arial Narrow" w:hAnsi="Arial Narrow" w:cs="Arial"/>
          <w:iCs/>
          <w:sz w:val="22"/>
          <w:szCs w:val="22"/>
        </w:rPr>
        <w:t>to increase team engagement for the Enbridge AppSec program</w:t>
      </w:r>
      <w:r w:rsidR="00F570B0" w:rsidRPr="00F570B0">
        <w:rPr>
          <w:rFonts w:ascii="Arial Narrow" w:hAnsi="Arial Narrow" w:cs="Arial"/>
          <w:iCs/>
          <w:sz w:val="22"/>
          <w:szCs w:val="22"/>
        </w:rPr>
        <w:t>.</w:t>
      </w:r>
    </w:p>
    <w:p w14:paraId="329BF61C" w14:textId="526D4139" w:rsidR="00416F9B" w:rsidRPr="00F570B0" w:rsidRDefault="00F570B0" w:rsidP="00F01EDF">
      <w:pPr>
        <w:pStyle w:val="ListParagraph"/>
        <w:numPr>
          <w:ilvl w:val="0"/>
          <w:numId w:val="22"/>
        </w:numPr>
        <w:spacing w:line="260" w:lineRule="exact"/>
        <w:ind w:left="284" w:right="179" w:hanging="284"/>
        <w:rPr>
          <w:rFonts w:ascii="Arial Narrow" w:hAnsi="Arial Narrow" w:cs="Arial"/>
          <w:iCs/>
          <w:sz w:val="22"/>
          <w:szCs w:val="22"/>
        </w:rPr>
      </w:pPr>
      <w:r w:rsidRPr="00F570B0">
        <w:rPr>
          <w:rFonts w:ascii="Arial Narrow" w:hAnsi="Arial Narrow" w:cs="Arial"/>
          <w:iCs/>
          <w:sz w:val="22"/>
          <w:szCs w:val="22"/>
        </w:rPr>
        <w:t>Determined</w:t>
      </w:r>
      <w:r w:rsidR="00F835B2" w:rsidRPr="00F570B0">
        <w:rPr>
          <w:rFonts w:ascii="Arial Narrow" w:hAnsi="Arial Narrow" w:cs="Arial"/>
          <w:iCs/>
          <w:sz w:val="22"/>
          <w:szCs w:val="22"/>
        </w:rPr>
        <w:t xml:space="preserve"> security of external-facing and internal-facing applications</w:t>
      </w:r>
      <w:r w:rsidR="007441ED" w:rsidRPr="00F570B0">
        <w:rPr>
          <w:rFonts w:ascii="Arial Narrow" w:hAnsi="Arial Narrow" w:cs="Arial"/>
          <w:iCs/>
          <w:sz w:val="22"/>
          <w:szCs w:val="22"/>
        </w:rPr>
        <w:t xml:space="preserve"> by scanning applications</w:t>
      </w:r>
      <w:r w:rsidR="00416F9B" w:rsidRPr="00F570B0">
        <w:rPr>
          <w:rFonts w:ascii="Arial Narrow" w:hAnsi="Arial Narrow" w:cs="Arial"/>
          <w:iCs/>
          <w:sz w:val="22"/>
          <w:szCs w:val="22"/>
        </w:rPr>
        <w:t xml:space="preserve"> </w:t>
      </w:r>
      <w:r w:rsidR="006E013E" w:rsidRPr="00F570B0">
        <w:rPr>
          <w:rFonts w:ascii="Arial Narrow" w:hAnsi="Arial Narrow" w:cs="Arial"/>
          <w:iCs/>
          <w:sz w:val="22"/>
          <w:szCs w:val="22"/>
        </w:rPr>
        <w:t>(</w:t>
      </w:r>
      <w:r w:rsidR="00416F9B" w:rsidRPr="00F570B0">
        <w:rPr>
          <w:rFonts w:ascii="Arial Narrow" w:hAnsi="Arial Narrow" w:cs="Arial"/>
          <w:iCs/>
          <w:sz w:val="22"/>
          <w:szCs w:val="22"/>
        </w:rPr>
        <w:t>DAST/SAST</w:t>
      </w:r>
      <w:r w:rsidR="006E013E" w:rsidRPr="00F570B0">
        <w:rPr>
          <w:rFonts w:ascii="Arial Narrow" w:hAnsi="Arial Narrow" w:cs="Arial"/>
          <w:iCs/>
          <w:sz w:val="22"/>
          <w:szCs w:val="22"/>
        </w:rPr>
        <w:t>)</w:t>
      </w:r>
      <w:r w:rsidR="007441ED" w:rsidRPr="00F570B0">
        <w:rPr>
          <w:rFonts w:ascii="Arial Narrow" w:hAnsi="Arial Narrow" w:cs="Arial"/>
          <w:iCs/>
          <w:sz w:val="22"/>
          <w:szCs w:val="22"/>
        </w:rPr>
        <w:t>, triaging vulnerabilities, and collaborating with development teams to remediate true findings</w:t>
      </w:r>
      <w:r w:rsidR="00416F9B" w:rsidRPr="00F570B0">
        <w:rPr>
          <w:rFonts w:ascii="Arial Narrow" w:hAnsi="Arial Narrow" w:cs="Arial"/>
          <w:iCs/>
          <w:sz w:val="22"/>
          <w:szCs w:val="22"/>
        </w:rPr>
        <w:t>.</w:t>
      </w:r>
    </w:p>
    <w:p w14:paraId="71E4E1CA" w14:textId="0943CBFF" w:rsidR="00F01EDF" w:rsidRPr="00F570B0" w:rsidRDefault="00416F9B" w:rsidP="003C763C">
      <w:pPr>
        <w:pStyle w:val="ListParagraph"/>
        <w:numPr>
          <w:ilvl w:val="0"/>
          <w:numId w:val="22"/>
        </w:numPr>
        <w:spacing w:line="260" w:lineRule="exact"/>
        <w:ind w:left="284" w:right="179" w:hanging="284"/>
        <w:rPr>
          <w:rFonts w:ascii="Arial Narrow" w:hAnsi="Arial Narrow" w:cs="Arial"/>
          <w:iCs/>
          <w:sz w:val="22"/>
          <w:szCs w:val="22"/>
        </w:rPr>
      </w:pPr>
      <w:r w:rsidRPr="00F570B0">
        <w:rPr>
          <w:rFonts w:ascii="Arial Narrow" w:hAnsi="Arial Narrow" w:cs="Arial"/>
          <w:iCs/>
          <w:sz w:val="22"/>
          <w:szCs w:val="22"/>
        </w:rPr>
        <w:t xml:space="preserve"> </w:t>
      </w:r>
      <w:r w:rsidR="00E65C80" w:rsidRPr="00F570B0">
        <w:rPr>
          <w:rFonts w:ascii="Arial Narrow" w:hAnsi="Arial Narrow" w:cs="Arial"/>
          <w:iCs/>
          <w:sz w:val="22"/>
          <w:szCs w:val="22"/>
        </w:rPr>
        <w:t>Migrated and upgraded</w:t>
      </w:r>
      <w:r w:rsidRPr="00F570B0">
        <w:rPr>
          <w:rFonts w:ascii="Arial Narrow" w:hAnsi="Arial Narrow" w:cs="Arial"/>
          <w:iCs/>
          <w:sz w:val="22"/>
          <w:szCs w:val="22"/>
        </w:rPr>
        <w:t xml:space="preserve"> </w:t>
      </w:r>
      <w:r w:rsidR="00E65C80" w:rsidRPr="00F570B0">
        <w:rPr>
          <w:rFonts w:ascii="Arial Narrow" w:hAnsi="Arial Narrow" w:cs="Arial"/>
          <w:iCs/>
          <w:sz w:val="22"/>
          <w:szCs w:val="22"/>
        </w:rPr>
        <w:t xml:space="preserve">the </w:t>
      </w:r>
      <w:r w:rsidRPr="00F570B0">
        <w:rPr>
          <w:rFonts w:ascii="Arial Narrow" w:hAnsi="Arial Narrow" w:cs="Arial"/>
          <w:iCs/>
          <w:sz w:val="22"/>
          <w:szCs w:val="22"/>
        </w:rPr>
        <w:t xml:space="preserve">entire Microfocus ecosystem at Enbridge to version 20.1 </w:t>
      </w:r>
      <w:r w:rsidR="00E65C80" w:rsidRPr="00F570B0">
        <w:rPr>
          <w:rFonts w:ascii="Arial Narrow" w:hAnsi="Arial Narrow" w:cs="Arial"/>
          <w:iCs/>
          <w:sz w:val="22"/>
          <w:szCs w:val="22"/>
        </w:rPr>
        <w:t xml:space="preserve">cloud </w:t>
      </w:r>
      <w:r w:rsidRPr="00F570B0">
        <w:rPr>
          <w:rFonts w:ascii="Arial Narrow" w:hAnsi="Arial Narrow" w:cs="Arial"/>
          <w:iCs/>
          <w:sz w:val="22"/>
          <w:szCs w:val="22"/>
        </w:rPr>
        <w:t>by collaborating with a small team</w:t>
      </w:r>
      <w:r w:rsidR="00E65C80" w:rsidRPr="00F570B0">
        <w:rPr>
          <w:rFonts w:ascii="Arial Narrow" w:hAnsi="Arial Narrow" w:cs="Arial"/>
          <w:iCs/>
          <w:sz w:val="22"/>
          <w:szCs w:val="22"/>
        </w:rPr>
        <w:t xml:space="preserve"> of technical/ non-technical people to</w:t>
      </w:r>
      <w:r w:rsidRPr="00F570B0">
        <w:rPr>
          <w:rFonts w:ascii="Arial Narrow" w:hAnsi="Arial Narrow" w:cs="Arial"/>
          <w:iCs/>
          <w:sz w:val="22"/>
          <w:szCs w:val="22"/>
        </w:rPr>
        <w:t xml:space="preserve"> </w:t>
      </w:r>
      <w:r w:rsidR="00E65C80" w:rsidRPr="00F570B0">
        <w:rPr>
          <w:rFonts w:ascii="Arial Narrow" w:hAnsi="Arial Narrow" w:cs="Arial"/>
          <w:iCs/>
          <w:sz w:val="22"/>
          <w:szCs w:val="22"/>
        </w:rPr>
        <w:t>backup</w:t>
      </w:r>
      <w:r w:rsidRPr="00F570B0">
        <w:rPr>
          <w:rFonts w:ascii="Arial Narrow" w:hAnsi="Arial Narrow" w:cs="Arial"/>
          <w:iCs/>
          <w:sz w:val="22"/>
          <w:szCs w:val="22"/>
        </w:rPr>
        <w:t xml:space="preserve"> </w:t>
      </w:r>
      <w:r w:rsidR="00E65C80" w:rsidRPr="00F570B0">
        <w:rPr>
          <w:rFonts w:ascii="Arial Narrow" w:hAnsi="Arial Narrow" w:cs="Arial"/>
          <w:iCs/>
          <w:sz w:val="22"/>
          <w:szCs w:val="22"/>
        </w:rPr>
        <w:t xml:space="preserve">MySQL databases, resolve software/ vendor issues and extract scan templates/ login macros. </w:t>
      </w:r>
    </w:p>
    <w:p w14:paraId="08F59A5B" w14:textId="77777777" w:rsidR="003C763C" w:rsidRPr="003C763C" w:rsidRDefault="003C763C" w:rsidP="003C763C">
      <w:pPr>
        <w:pStyle w:val="ListParagraph"/>
        <w:spacing w:line="260" w:lineRule="exact"/>
        <w:ind w:left="284" w:right="179"/>
        <w:rPr>
          <w:rFonts w:ascii="Arial Narrow" w:hAnsi="Arial Narrow" w:cs="Arial"/>
          <w:iCs/>
        </w:rPr>
      </w:pPr>
    </w:p>
    <w:p w14:paraId="03E63BFF" w14:textId="1445730F" w:rsidR="00F82BA8" w:rsidRDefault="00BE3715" w:rsidP="00407862">
      <w:pPr>
        <w:tabs>
          <w:tab w:val="right" w:pos="10915"/>
        </w:tabs>
        <w:ind w:right="179"/>
        <w:rPr>
          <w:rFonts w:ascii="Arial Narrow" w:hAnsi="Arial Narrow" w:cs="Arial"/>
          <w:i/>
        </w:rPr>
      </w:pPr>
      <w:r w:rsidRPr="00925999">
        <w:rPr>
          <w:rFonts w:ascii="Arial Narrow" w:hAnsi="Arial Narrow" w:cs="Arial"/>
          <w:b/>
          <w:sz w:val="22"/>
          <w:szCs w:val="22"/>
        </w:rPr>
        <w:t>Royal Bank of Canada</w:t>
      </w:r>
      <w:r w:rsidR="00A574EC">
        <w:rPr>
          <w:rFonts w:ascii="Arial Narrow" w:hAnsi="Arial Narrow" w:cs="Arial"/>
          <w:i/>
        </w:rPr>
        <w:t xml:space="preserve">                                                                                                                         </w:t>
      </w:r>
      <w:r w:rsidR="00315733">
        <w:rPr>
          <w:rFonts w:ascii="Arial Narrow" w:hAnsi="Arial Narrow" w:cs="Arial"/>
          <w:i/>
        </w:rPr>
        <w:t xml:space="preserve">  </w:t>
      </w:r>
      <w:r w:rsidR="006A4E03">
        <w:rPr>
          <w:rFonts w:ascii="Arial Narrow" w:hAnsi="Arial Narrow" w:cs="Arial"/>
          <w:i/>
        </w:rPr>
        <w:t xml:space="preserve">                          </w:t>
      </w:r>
      <w:r w:rsidR="008C3F09" w:rsidRPr="00315733">
        <w:rPr>
          <w:rFonts w:ascii="Arial Narrow" w:hAnsi="Arial Narrow" w:cs="Arial"/>
          <w:iCs/>
        </w:rPr>
        <w:t>January 2020</w:t>
      </w:r>
      <w:r w:rsidR="00EF5024" w:rsidRPr="00315733">
        <w:rPr>
          <w:rFonts w:ascii="Arial Narrow" w:hAnsi="Arial Narrow" w:cs="Arial"/>
          <w:iCs/>
        </w:rPr>
        <w:t xml:space="preserve"> </w:t>
      </w:r>
      <w:r w:rsidR="008C3F09" w:rsidRPr="00315733">
        <w:rPr>
          <w:rFonts w:ascii="Arial Narrow" w:hAnsi="Arial Narrow" w:cs="Arial"/>
          <w:iCs/>
        </w:rPr>
        <w:t>- April 2020</w:t>
      </w:r>
    </w:p>
    <w:p w14:paraId="611E87D5" w14:textId="43640CA8" w:rsidR="00315733" w:rsidRPr="00925999" w:rsidRDefault="006A4E03" w:rsidP="006A4E03">
      <w:pPr>
        <w:tabs>
          <w:tab w:val="right" w:pos="10915"/>
        </w:tabs>
        <w:spacing w:line="360" w:lineRule="auto"/>
        <w:ind w:right="179"/>
        <w:rPr>
          <w:rFonts w:ascii="Arial Narrow" w:hAnsi="Arial Narrow" w:cs="Arial"/>
          <w:i/>
          <w:sz w:val="22"/>
          <w:szCs w:val="22"/>
        </w:rPr>
      </w:pPr>
      <w:r w:rsidRPr="00925999">
        <w:rPr>
          <w:rFonts w:ascii="Arial Narrow" w:hAnsi="Arial Narrow" w:cs="Arial"/>
          <w:i/>
          <w:sz w:val="22"/>
          <w:szCs w:val="22"/>
        </w:rPr>
        <w:t>Security Analyst</w:t>
      </w:r>
      <w:r w:rsidR="00C27D30" w:rsidRPr="00925999">
        <w:rPr>
          <w:rFonts w:ascii="Arial Narrow" w:hAnsi="Arial Narrow" w:cs="Arial"/>
          <w:i/>
          <w:sz w:val="22"/>
          <w:szCs w:val="22"/>
        </w:rPr>
        <w:t xml:space="preserve"> Intern</w:t>
      </w:r>
      <w:r w:rsidRPr="00925999">
        <w:rPr>
          <w:rFonts w:ascii="Arial Narrow" w:hAnsi="Arial Narrow" w:cs="Arial"/>
          <w:i/>
          <w:sz w:val="22"/>
          <w:szCs w:val="22"/>
        </w:rPr>
        <w:t>, Global Cyber Security</w:t>
      </w:r>
    </w:p>
    <w:p w14:paraId="2B21DF12" w14:textId="2AFC23B8" w:rsidR="00DE1481" w:rsidRPr="00F570B0" w:rsidRDefault="00903FE2" w:rsidP="00407862">
      <w:pPr>
        <w:pStyle w:val="ListParagraph"/>
        <w:numPr>
          <w:ilvl w:val="0"/>
          <w:numId w:val="22"/>
        </w:numPr>
        <w:ind w:left="284" w:right="179" w:hanging="284"/>
        <w:contextualSpacing w:val="0"/>
        <w:rPr>
          <w:rFonts w:ascii="Arial Narrow" w:hAnsi="Arial Narrow" w:cs="Arial"/>
          <w:iCs/>
          <w:sz w:val="22"/>
          <w:szCs w:val="22"/>
        </w:rPr>
      </w:pPr>
      <w:r w:rsidRPr="00F570B0">
        <w:rPr>
          <w:rFonts w:ascii="Arial Narrow" w:hAnsi="Arial Narrow" w:cs="Arial"/>
          <w:iCs/>
          <w:sz w:val="22"/>
          <w:szCs w:val="22"/>
        </w:rPr>
        <w:t>Successfully r</w:t>
      </w:r>
      <w:r w:rsidR="00DE1481" w:rsidRPr="00F570B0">
        <w:rPr>
          <w:rFonts w:ascii="Arial Narrow" w:hAnsi="Arial Narrow" w:cs="Arial"/>
          <w:iCs/>
          <w:sz w:val="22"/>
          <w:szCs w:val="22"/>
        </w:rPr>
        <w:t xml:space="preserve">esearched and delivered a document on Encryption and new secure file transfer processes enterprise-wide </w:t>
      </w:r>
      <w:r w:rsidR="0066778E" w:rsidRPr="00F570B0">
        <w:rPr>
          <w:rFonts w:ascii="Arial Narrow" w:hAnsi="Arial Narrow" w:cs="Arial"/>
          <w:iCs/>
          <w:sz w:val="22"/>
          <w:szCs w:val="22"/>
        </w:rPr>
        <w:t>contributing to</w:t>
      </w:r>
      <w:r w:rsidR="00DE1481" w:rsidRPr="00F570B0">
        <w:rPr>
          <w:rFonts w:ascii="Arial Narrow" w:hAnsi="Arial Narrow" w:cs="Arial"/>
          <w:iCs/>
          <w:sz w:val="22"/>
          <w:szCs w:val="22"/>
        </w:rPr>
        <w:t xml:space="preserve"> decreased data loss</w:t>
      </w:r>
      <w:r w:rsidR="0066778E" w:rsidRPr="00F570B0">
        <w:rPr>
          <w:rFonts w:ascii="Arial Narrow" w:hAnsi="Arial Narrow" w:cs="Arial"/>
          <w:iCs/>
          <w:sz w:val="22"/>
          <w:szCs w:val="22"/>
        </w:rPr>
        <w:t xml:space="preserve"> of ~27%</w:t>
      </w:r>
      <w:r w:rsidR="00DE1481" w:rsidRPr="00F570B0">
        <w:rPr>
          <w:rFonts w:ascii="Arial Narrow" w:hAnsi="Arial Narrow" w:cs="Arial"/>
          <w:iCs/>
          <w:sz w:val="22"/>
          <w:szCs w:val="22"/>
        </w:rPr>
        <w:t xml:space="preserve">. </w:t>
      </w:r>
    </w:p>
    <w:p w14:paraId="4A679F5F" w14:textId="2A3AC1E8" w:rsidR="00DE1481" w:rsidRPr="00F570B0" w:rsidRDefault="00DE1481" w:rsidP="00C542DD">
      <w:pPr>
        <w:pStyle w:val="ListParagraph"/>
        <w:numPr>
          <w:ilvl w:val="0"/>
          <w:numId w:val="22"/>
        </w:numPr>
        <w:spacing w:line="260" w:lineRule="exact"/>
        <w:ind w:left="284" w:right="179" w:hanging="284"/>
        <w:rPr>
          <w:rFonts w:ascii="Arial Narrow" w:hAnsi="Arial Narrow" w:cs="Arial"/>
          <w:iCs/>
          <w:sz w:val="22"/>
          <w:szCs w:val="22"/>
        </w:rPr>
      </w:pPr>
      <w:r w:rsidRPr="00F570B0">
        <w:rPr>
          <w:rFonts w:ascii="Arial Narrow" w:hAnsi="Arial Narrow" w:cs="Arial"/>
          <w:iCs/>
          <w:sz w:val="22"/>
          <w:szCs w:val="22"/>
        </w:rPr>
        <w:t xml:space="preserve">Determined vulnerabilities </w:t>
      </w:r>
      <w:r w:rsidR="00301689" w:rsidRPr="00F570B0">
        <w:rPr>
          <w:rFonts w:ascii="Arial Narrow" w:hAnsi="Arial Narrow" w:cs="Arial"/>
          <w:iCs/>
          <w:sz w:val="22"/>
          <w:szCs w:val="22"/>
        </w:rPr>
        <w:t xml:space="preserve">and voiced them to the development team pertaining to a proposed </w:t>
      </w:r>
      <w:r w:rsidRPr="00F570B0">
        <w:rPr>
          <w:rFonts w:ascii="Arial Narrow" w:hAnsi="Arial Narrow" w:cs="Arial"/>
          <w:iCs/>
          <w:sz w:val="22"/>
          <w:szCs w:val="22"/>
        </w:rPr>
        <w:t>Wealth Management WhatsApp</w:t>
      </w:r>
      <w:r w:rsidR="00301689" w:rsidRPr="00F570B0">
        <w:rPr>
          <w:rFonts w:ascii="Arial Narrow" w:hAnsi="Arial Narrow" w:cs="Arial"/>
          <w:iCs/>
          <w:sz w:val="22"/>
          <w:szCs w:val="22"/>
        </w:rPr>
        <w:t>-</w:t>
      </w:r>
      <w:r w:rsidRPr="00F570B0">
        <w:rPr>
          <w:rFonts w:ascii="Arial Narrow" w:hAnsi="Arial Narrow" w:cs="Arial"/>
          <w:iCs/>
          <w:sz w:val="22"/>
          <w:szCs w:val="22"/>
        </w:rPr>
        <w:t>WeChat communication tool resulting in the implementation of external security measures</w:t>
      </w:r>
      <w:r w:rsidR="0066778E" w:rsidRPr="00F570B0">
        <w:rPr>
          <w:rFonts w:ascii="Arial Narrow" w:hAnsi="Arial Narrow" w:cs="Arial"/>
          <w:iCs/>
          <w:sz w:val="22"/>
          <w:szCs w:val="22"/>
        </w:rPr>
        <w:t xml:space="preserve"> to better protect client assets/ data. </w:t>
      </w:r>
    </w:p>
    <w:p w14:paraId="5D9FEBCF" w14:textId="24A3EA12" w:rsidR="00301689" w:rsidRPr="00F570B0" w:rsidRDefault="00301689" w:rsidP="00C542DD">
      <w:pPr>
        <w:pStyle w:val="ListParagraph"/>
        <w:numPr>
          <w:ilvl w:val="0"/>
          <w:numId w:val="22"/>
        </w:numPr>
        <w:spacing w:line="260" w:lineRule="exact"/>
        <w:ind w:left="284" w:right="179" w:hanging="284"/>
        <w:rPr>
          <w:rFonts w:ascii="Arial Narrow" w:hAnsi="Arial Narrow" w:cs="Arial"/>
          <w:iCs/>
          <w:sz w:val="22"/>
          <w:szCs w:val="22"/>
        </w:rPr>
      </w:pPr>
      <w:r w:rsidRPr="00F570B0">
        <w:rPr>
          <w:rFonts w:ascii="Arial Narrow" w:hAnsi="Arial Narrow" w:cs="Arial"/>
          <w:iCs/>
          <w:sz w:val="22"/>
          <w:szCs w:val="22"/>
        </w:rPr>
        <w:t xml:space="preserve">Proactively sought after and took on support roles for a team of 10 security consultants- Made website updates via HTML5, created cyber-awareness blog content, kept meeting minutes. </w:t>
      </w:r>
    </w:p>
    <w:p w14:paraId="32986B52" w14:textId="77777777" w:rsidR="00F82BA8" w:rsidRPr="00C542DD" w:rsidRDefault="00F82BA8" w:rsidP="00C542DD">
      <w:pPr>
        <w:spacing w:line="260" w:lineRule="exact"/>
        <w:ind w:right="179"/>
        <w:rPr>
          <w:rFonts w:ascii="Arial Narrow" w:hAnsi="Arial Narrow" w:cs="Arial"/>
          <w:bCs/>
        </w:rPr>
      </w:pPr>
    </w:p>
    <w:p w14:paraId="43B67113" w14:textId="616F229C" w:rsidR="002A7689" w:rsidRDefault="00BE3715" w:rsidP="00407862">
      <w:pPr>
        <w:ind w:right="168"/>
        <w:rPr>
          <w:rFonts w:ascii="Arial Narrow" w:hAnsi="Arial Narrow" w:cs="Arial"/>
          <w:i/>
        </w:rPr>
      </w:pPr>
      <w:r w:rsidRPr="00925999">
        <w:rPr>
          <w:rFonts w:ascii="Arial Narrow" w:hAnsi="Arial Narrow" w:cs="Arial"/>
          <w:b/>
          <w:sz w:val="22"/>
          <w:szCs w:val="22"/>
        </w:rPr>
        <w:t>Bank of Montreal</w:t>
      </w:r>
      <w:r w:rsidR="00526E01">
        <w:rPr>
          <w:rFonts w:ascii="Arial Narrow" w:hAnsi="Arial Narrow" w:cs="Arial"/>
          <w:b/>
        </w:rPr>
        <w:t xml:space="preserve">                       </w:t>
      </w:r>
      <w:r w:rsidRPr="00BE3715">
        <w:rPr>
          <w:rFonts w:ascii="Arial Narrow" w:hAnsi="Arial Narrow" w:cs="Arial"/>
          <w:i/>
        </w:rPr>
        <w:t xml:space="preserve"> </w:t>
      </w:r>
      <w:r>
        <w:rPr>
          <w:rFonts w:ascii="Arial Narrow" w:hAnsi="Arial Narrow" w:cs="Arial"/>
          <w:i/>
        </w:rPr>
        <w:t xml:space="preserve">                                                                                    </w:t>
      </w:r>
      <w:r w:rsidR="00A574EC">
        <w:rPr>
          <w:rFonts w:ascii="Arial Narrow" w:hAnsi="Arial Narrow" w:cs="Arial"/>
          <w:i/>
        </w:rPr>
        <w:t xml:space="preserve">  </w:t>
      </w:r>
      <w:r w:rsidR="000A3DFD">
        <w:rPr>
          <w:rFonts w:ascii="Arial Narrow" w:hAnsi="Arial Narrow" w:cs="Arial"/>
          <w:i/>
        </w:rPr>
        <w:t xml:space="preserve"> </w:t>
      </w:r>
      <w:r w:rsidR="006A4E03">
        <w:rPr>
          <w:rFonts w:ascii="Arial Narrow" w:hAnsi="Arial Narrow" w:cs="Arial"/>
          <w:i/>
        </w:rPr>
        <w:t xml:space="preserve">                                                  </w:t>
      </w:r>
      <w:r w:rsidRPr="00315733">
        <w:rPr>
          <w:rFonts w:ascii="Arial Narrow" w:hAnsi="Arial Narrow" w:cs="Arial"/>
          <w:iCs/>
        </w:rPr>
        <w:t>May 2019 - August 2019</w:t>
      </w:r>
    </w:p>
    <w:p w14:paraId="40CE365F" w14:textId="2D6ECC64" w:rsidR="00315733" w:rsidRPr="00925999" w:rsidRDefault="006A4E03" w:rsidP="006A4E03">
      <w:pPr>
        <w:spacing w:line="360" w:lineRule="auto"/>
        <w:ind w:right="168"/>
        <w:rPr>
          <w:rFonts w:ascii="Arial Narrow" w:hAnsi="Arial Narrow" w:cs="Arial"/>
          <w:i/>
          <w:sz w:val="22"/>
          <w:szCs w:val="22"/>
        </w:rPr>
      </w:pPr>
      <w:r w:rsidRPr="00925999">
        <w:rPr>
          <w:rFonts w:ascii="Arial Narrow" w:hAnsi="Arial Narrow" w:cs="Arial"/>
          <w:i/>
          <w:sz w:val="22"/>
          <w:szCs w:val="22"/>
        </w:rPr>
        <w:t>Technology Sourcing Analyst</w:t>
      </w:r>
      <w:r w:rsidR="00C27D30" w:rsidRPr="00925999">
        <w:rPr>
          <w:rFonts w:ascii="Arial Narrow" w:hAnsi="Arial Narrow" w:cs="Arial"/>
          <w:i/>
          <w:sz w:val="22"/>
          <w:szCs w:val="22"/>
        </w:rPr>
        <w:t xml:space="preserve"> Intern</w:t>
      </w:r>
      <w:r w:rsidRPr="00925999">
        <w:rPr>
          <w:rFonts w:ascii="Arial Narrow" w:hAnsi="Arial Narrow" w:cs="Arial"/>
          <w:i/>
          <w:sz w:val="22"/>
          <w:szCs w:val="22"/>
        </w:rPr>
        <w:t>, Procurement</w:t>
      </w:r>
    </w:p>
    <w:p w14:paraId="491CC270" w14:textId="04F2A128" w:rsidR="003F51FD" w:rsidRPr="00F570B0" w:rsidRDefault="00FC4E4E" w:rsidP="00407862">
      <w:pPr>
        <w:pStyle w:val="ListParagraph"/>
        <w:numPr>
          <w:ilvl w:val="0"/>
          <w:numId w:val="23"/>
        </w:numPr>
        <w:ind w:left="284" w:right="179" w:hanging="284"/>
        <w:rPr>
          <w:rFonts w:ascii="Arial Narrow" w:hAnsi="Arial Narrow" w:cs="Arial"/>
          <w:b/>
          <w:sz w:val="22"/>
          <w:szCs w:val="22"/>
        </w:rPr>
      </w:pPr>
      <w:r w:rsidRPr="00F570B0">
        <w:rPr>
          <w:rFonts w:ascii="Arial Narrow" w:hAnsi="Arial Narrow" w:cs="Arial"/>
          <w:sz w:val="22"/>
          <w:szCs w:val="22"/>
        </w:rPr>
        <w:t>Educated the technology sourcing team on</w:t>
      </w:r>
      <w:r w:rsidR="003F6426" w:rsidRPr="00F570B0">
        <w:rPr>
          <w:rFonts w:ascii="Arial Narrow" w:hAnsi="Arial Narrow" w:cs="Arial"/>
          <w:sz w:val="22"/>
          <w:szCs w:val="22"/>
        </w:rPr>
        <w:t xml:space="preserve"> emerging </w:t>
      </w:r>
      <w:r w:rsidRPr="00F570B0">
        <w:rPr>
          <w:rFonts w:ascii="Arial Narrow" w:hAnsi="Arial Narrow" w:cs="Arial"/>
          <w:sz w:val="22"/>
          <w:szCs w:val="22"/>
        </w:rPr>
        <w:t xml:space="preserve">payments technology </w:t>
      </w:r>
      <w:r w:rsidR="003F6426" w:rsidRPr="00F570B0">
        <w:rPr>
          <w:rFonts w:ascii="Arial Narrow" w:hAnsi="Arial Narrow" w:cs="Arial"/>
          <w:sz w:val="22"/>
          <w:szCs w:val="22"/>
        </w:rPr>
        <w:t>by writing a report and presenting it with a power-point deck</w:t>
      </w:r>
      <w:r w:rsidR="008444A0" w:rsidRPr="00F570B0">
        <w:rPr>
          <w:rFonts w:ascii="Arial Narrow" w:hAnsi="Arial Narrow" w:cs="Arial"/>
          <w:sz w:val="22"/>
          <w:szCs w:val="22"/>
        </w:rPr>
        <w:t xml:space="preserve"> resulting in better understanding of vendor technologies. </w:t>
      </w:r>
    </w:p>
    <w:p w14:paraId="0F92045F" w14:textId="0728211B" w:rsidR="00EF5024" w:rsidRPr="00F570B0" w:rsidRDefault="008C3F09" w:rsidP="00C542DD">
      <w:pPr>
        <w:pStyle w:val="ListParagraph"/>
        <w:numPr>
          <w:ilvl w:val="0"/>
          <w:numId w:val="23"/>
        </w:numPr>
        <w:spacing w:line="260" w:lineRule="exact"/>
        <w:ind w:left="284" w:right="179" w:hanging="284"/>
        <w:rPr>
          <w:rFonts w:ascii="Arial Narrow" w:hAnsi="Arial Narrow" w:cs="Arial"/>
          <w:b/>
          <w:sz w:val="22"/>
          <w:szCs w:val="22"/>
        </w:rPr>
      </w:pPr>
      <w:r w:rsidRPr="00F570B0">
        <w:rPr>
          <w:rFonts w:ascii="Arial Narrow" w:hAnsi="Arial Narrow" w:cs="Arial"/>
          <w:sz w:val="22"/>
          <w:szCs w:val="22"/>
        </w:rPr>
        <w:t>Built a</w:t>
      </w:r>
      <w:r w:rsidR="003F6426" w:rsidRPr="00F570B0">
        <w:rPr>
          <w:rFonts w:ascii="Arial Narrow" w:hAnsi="Arial Narrow" w:cs="Arial"/>
          <w:sz w:val="22"/>
          <w:szCs w:val="22"/>
        </w:rPr>
        <w:t xml:space="preserve"> </w:t>
      </w:r>
      <w:r w:rsidR="008444A0" w:rsidRPr="00F570B0">
        <w:rPr>
          <w:rFonts w:ascii="Arial Narrow" w:hAnsi="Arial Narrow" w:cs="Arial"/>
          <w:sz w:val="22"/>
          <w:szCs w:val="22"/>
        </w:rPr>
        <w:t>Share</w:t>
      </w:r>
      <w:r w:rsidR="00EF5024" w:rsidRPr="00F570B0">
        <w:rPr>
          <w:rFonts w:ascii="Arial Narrow" w:hAnsi="Arial Narrow" w:cs="Arial"/>
          <w:sz w:val="22"/>
          <w:szCs w:val="22"/>
        </w:rPr>
        <w:t>P</w:t>
      </w:r>
      <w:r w:rsidR="008444A0" w:rsidRPr="00F570B0">
        <w:rPr>
          <w:rFonts w:ascii="Arial Narrow" w:hAnsi="Arial Narrow" w:cs="Arial"/>
          <w:sz w:val="22"/>
          <w:szCs w:val="22"/>
        </w:rPr>
        <w:t xml:space="preserve">oint </w:t>
      </w:r>
      <w:r w:rsidR="003F6426" w:rsidRPr="00F570B0">
        <w:rPr>
          <w:rFonts w:ascii="Arial Narrow" w:hAnsi="Arial Narrow" w:cs="Arial"/>
          <w:sz w:val="22"/>
          <w:szCs w:val="22"/>
        </w:rPr>
        <w:t>database of information for the highest spend vendors across BMO</w:t>
      </w:r>
      <w:r w:rsidR="00F570B0" w:rsidRPr="00F570B0">
        <w:rPr>
          <w:rFonts w:ascii="Arial Narrow" w:hAnsi="Arial Narrow" w:cs="Arial"/>
          <w:sz w:val="22"/>
          <w:szCs w:val="22"/>
        </w:rPr>
        <w:t xml:space="preserve">, </w:t>
      </w:r>
      <w:r w:rsidR="008444A0" w:rsidRPr="00F570B0">
        <w:rPr>
          <w:rFonts w:ascii="Arial Narrow" w:hAnsi="Arial Narrow" w:cs="Arial"/>
          <w:sz w:val="22"/>
          <w:szCs w:val="22"/>
        </w:rPr>
        <w:t xml:space="preserve">resulting in efficient </w:t>
      </w:r>
      <w:r w:rsidR="00814F5E" w:rsidRPr="00F570B0">
        <w:rPr>
          <w:rFonts w:ascii="Arial Narrow" w:hAnsi="Arial Narrow" w:cs="Arial"/>
          <w:sz w:val="22"/>
          <w:szCs w:val="22"/>
        </w:rPr>
        <w:t>decision making</w:t>
      </w:r>
      <w:r w:rsidR="0079491E" w:rsidRPr="00F570B0">
        <w:rPr>
          <w:rFonts w:ascii="Arial Narrow" w:hAnsi="Arial Narrow" w:cs="Arial"/>
          <w:sz w:val="22"/>
          <w:szCs w:val="22"/>
        </w:rPr>
        <w:t>.</w:t>
      </w:r>
    </w:p>
    <w:p w14:paraId="3D9F431E" w14:textId="523204DD" w:rsidR="00A14F4B" w:rsidRPr="00F570B0" w:rsidRDefault="00814F5E" w:rsidP="00C542DD">
      <w:pPr>
        <w:pStyle w:val="ListParagraph"/>
        <w:numPr>
          <w:ilvl w:val="0"/>
          <w:numId w:val="23"/>
        </w:numPr>
        <w:spacing w:line="260" w:lineRule="exact"/>
        <w:ind w:left="284" w:right="179" w:hanging="284"/>
        <w:rPr>
          <w:rFonts w:ascii="Arial Narrow" w:hAnsi="Arial Narrow" w:cs="Arial"/>
          <w:b/>
          <w:sz w:val="22"/>
          <w:szCs w:val="22"/>
        </w:rPr>
      </w:pPr>
      <w:r w:rsidRPr="00F570B0">
        <w:rPr>
          <w:rFonts w:ascii="Arial Narrow" w:hAnsi="Arial Narrow" w:cs="Arial"/>
          <w:sz w:val="22"/>
          <w:szCs w:val="22"/>
        </w:rPr>
        <w:t>Performed requirements gathering</w:t>
      </w:r>
      <w:r w:rsidR="00F578A8" w:rsidRPr="00F570B0">
        <w:rPr>
          <w:rFonts w:ascii="Arial Narrow" w:hAnsi="Arial Narrow" w:cs="Arial"/>
          <w:sz w:val="22"/>
          <w:szCs w:val="22"/>
        </w:rPr>
        <w:t xml:space="preserve"> </w:t>
      </w:r>
      <w:r w:rsidRPr="00F570B0">
        <w:rPr>
          <w:rFonts w:ascii="Arial Narrow" w:hAnsi="Arial Narrow" w:cs="Arial"/>
          <w:sz w:val="22"/>
          <w:szCs w:val="22"/>
        </w:rPr>
        <w:t>from</w:t>
      </w:r>
      <w:r w:rsidR="00A14F4B" w:rsidRPr="00F570B0">
        <w:rPr>
          <w:rFonts w:ascii="Arial Narrow" w:hAnsi="Arial Narrow" w:cs="Arial"/>
          <w:sz w:val="22"/>
          <w:szCs w:val="22"/>
        </w:rPr>
        <w:t xml:space="preserve"> Bell</w:t>
      </w:r>
      <w:r w:rsidR="007A49AC" w:rsidRPr="00F570B0">
        <w:rPr>
          <w:rFonts w:ascii="Arial Narrow" w:hAnsi="Arial Narrow" w:cs="Arial"/>
          <w:sz w:val="22"/>
          <w:szCs w:val="22"/>
        </w:rPr>
        <w:t xml:space="preserve"> and </w:t>
      </w:r>
      <w:r w:rsidR="00A14F4B" w:rsidRPr="00F570B0">
        <w:rPr>
          <w:rFonts w:ascii="Arial Narrow" w:hAnsi="Arial Narrow" w:cs="Arial"/>
          <w:sz w:val="22"/>
          <w:szCs w:val="22"/>
        </w:rPr>
        <w:t>BMO executives</w:t>
      </w:r>
      <w:r w:rsidR="00F578A8" w:rsidRPr="00F570B0">
        <w:rPr>
          <w:rFonts w:ascii="Arial Narrow" w:hAnsi="Arial Narrow" w:cs="Arial"/>
          <w:sz w:val="22"/>
          <w:szCs w:val="22"/>
        </w:rPr>
        <w:t xml:space="preserve"> </w:t>
      </w:r>
      <w:r w:rsidR="007A49AC" w:rsidRPr="00F570B0">
        <w:rPr>
          <w:rFonts w:ascii="Arial Narrow" w:hAnsi="Arial Narrow" w:cs="Arial"/>
          <w:sz w:val="22"/>
          <w:szCs w:val="22"/>
        </w:rPr>
        <w:t xml:space="preserve">as well as the </w:t>
      </w:r>
      <w:r w:rsidR="00F578A8" w:rsidRPr="00F570B0">
        <w:rPr>
          <w:rFonts w:ascii="Arial Narrow" w:hAnsi="Arial Narrow" w:cs="Arial"/>
          <w:sz w:val="22"/>
          <w:szCs w:val="22"/>
        </w:rPr>
        <w:t>strategy development</w:t>
      </w:r>
      <w:r w:rsidR="00A14F4B" w:rsidRPr="00F570B0">
        <w:rPr>
          <w:rFonts w:ascii="Arial Narrow" w:hAnsi="Arial Narrow" w:cs="Arial"/>
          <w:sz w:val="22"/>
          <w:szCs w:val="22"/>
        </w:rPr>
        <w:t xml:space="preserve"> </w:t>
      </w:r>
      <w:r w:rsidR="007A49AC" w:rsidRPr="00F570B0">
        <w:rPr>
          <w:rFonts w:ascii="Arial Narrow" w:hAnsi="Arial Narrow" w:cs="Arial"/>
          <w:sz w:val="22"/>
          <w:szCs w:val="22"/>
        </w:rPr>
        <w:t xml:space="preserve">team </w:t>
      </w:r>
      <w:r w:rsidR="00A14F4B" w:rsidRPr="00F570B0">
        <w:rPr>
          <w:rFonts w:ascii="Arial Narrow" w:hAnsi="Arial Narrow" w:cs="Arial"/>
          <w:sz w:val="22"/>
          <w:szCs w:val="22"/>
        </w:rPr>
        <w:t xml:space="preserve">to aid in the renegotiation of an </w:t>
      </w:r>
      <w:r w:rsidR="008444A0" w:rsidRPr="00F570B0">
        <w:rPr>
          <w:rFonts w:ascii="Arial Narrow" w:hAnsi="Arial Narrow" w:cs="Arial"/>
          <w:sz w:val="22"/>
          <w:szCs w:val="22"/>
        </w:rPr>
        <w:t>$84</w:t>
      </w:r>
      <w:r w:rsidR="00F578A8" w:rsidRPr="00F570B0">
        <w:rPr>
          <w:rFonts w:ascii="Arial Narrow" w:hAnsi="Arial Narrow" w:cs="Arial"/>
          <w:sz w:val="22"/>
          <w:szCs w:val="22"/>
        </w:rPr>
        <w:t xml:space="preserve"> </w:t>
      </w:r>
      <w:r w:rsidR="008444A0" w:rsidRPr="00F570B0">
        <w:rPr>
          <w:rFonts w:ascii="Arial Narrow" w:hAnsi="Arial Narrow" w:cs="Arial"/>
          <w:sz w:val="22"/>
          <w:szCs w:val="22"/>
        </w:rPr>
        <w:t>million-dollar</w:t>
      </w:r>
      <w:r w:rsidR="00A14F4B" w:rsidRPr="00F570B0">
        <w:rPr>
          <w:rFonts w:ascii="Arial Narrow" w:hAnsi="Arial Narrow" w:cs="Arial"/>
          <w:sz w:val="22"/>
          <w:szCs w:val="22"/>
        </w:rPr>
        <w:t xml:space="preserve"> contract</w:t>
      </w:r>
      <w:r w:rsidR="00F578A8" w:rsidRPr="00F570B0">
        <w:rPr>
          <w:rFonts w:ascii="Arial Narrow" w:hAnsi="Arial Narrow" w:cs="Arial"/>
          <w:sz w:val="22"/>
          <w:szCs w:val="22"/>
        </w:rPr>
        <w:t xml:space="preserve"> resulting in cost savings and technology upgrade.</w:t>
      </w:r>
    </w:p>
    <w:p w14:paraId="61CCBB01" w14:textId="6FBE5E97" w:rsidR="008C3F09" w:rsidRPr="00F570B0" w:rsidRDefault="008C3F09" w:rsidP="00C542DD">
      <w:pPr>
        <w:pStyle w:val="ListParagraph"/>
        <w:numPr>
          <w:ilvl w:val="0"/>
          <w:numId w:val="23"/>
        </w:numPr>
        <w:spacing w:line="260" w:lineRule="exact"/>
        <w:ind w:left="284" w:right="179" w:hanging="284"/>
        <w:rPr>
          <w:rFonts w:ascii="Arial Narrow" w:hAnsi="Arial Narrow" w:cs="Arial"/>
          <w:sz w:val="22"/>
          <w:szCs w:val="22"/>
        </w:rPr>
      </w:pPr>
      <w:r w:rsidRPr="00F570B0">
        <w:rPr>
          <w:rFonts w:ascii="Arial Narrow" w:hAnsi="Arial Narrow" w:cs="Arial"/>
          <w:sz w:val="22"/>
          <w:szCs w:val="22"/>
        </w:rPr>
        <w:t>BMO Hack Ei3: Led my internship cohort in creating a technology solution and roadmap for seamless onboarding of new hires</w:t>
      </w:r>
      <w:r w:rsidR="004F4847" w:rsidRPr="00F570B0">
        <w:rPr>
          <w:rFonts w:ascii="Arial Narrow" w:hAnsi="Arial Narrow" w:cs="Arial"/>
          <w:sz w:val="22"/>
          <w:szCs w:val="22"/>
        </w:rPr>
        <w:t>.</w:t>
      </w:r>
    </w:p>
    <w:p w14:paraId="0515DAC0" w14:textId="26B5322E" w:rsidR="00F72D6A" w:rsidRDefault="00F72D6A" w:rsidP="00C542DD">
      <w:pPr>
        <w:pBdr>
          <w:bottom w:val="single" w:sz="4" w:space="1" w:color="auto"/>
        </w:pBdr>
        <w:ind w:right="179"/>
        <w:rPr>
          <w:rFonts w:ascii="Arial Narrow" w:hAnsi="Arial Narrow" w:cs="Arial"/>
          <w:b/>
        </w:rPr>
      </w:pPr>
    </w:p>
    <w:p w14:paraId="19BA7F76" w14:textId="6280F367" w:rsidR="007A49AC" w:rsidRPr="009F081C" w:rsidRDefault="007A49AC" w:rsidP="00C542DD">
      <w:pPr>
        <w:pBdr>
          <w:bottom w:val="single" w:sz="4" w:space="1" w:color="auto"/>
        </w:pBdr>
        <w:ind w:right="179"/>
        <w:rPr>
          <w:rFonts w:ascii="Arial Narrow" w:hAnsi="Arial Narrow" w:cs="Arial"/>
          <w:b/>
          <w:sz w:val="24"/>
          <w:szCs w:val="24"/>
        </w:rPr>
      </w:pPr>
      <w:r w:rsidRPr="009F081C">
        <w:rPr>
          <w:rFonts w:ascii="Arial Narrow" w:hAnsi="Arial Narrow" w:cs="Arial"/>
          <w:b/>
          <w:sz w:val="24"/>
          <w:szCs w:val="24"/>
        </w:rPr>
        <w:t>PROJECTS</w:t>
      </w:r>
    </w:p>
    <w:p w14:paraId="5CE95BF0" w14:textId="75979B97" w:rsidR="00674872" w:rsidRPr="00BE3715" w:rsidRDefault="00CF4328" w:rsidP="00BE3715">
      <w:pPr>
        <w:ind w:right="179"/>
        <w:rPr>
          <w:rFonts w:ascii="Arial Narrow" w:hAnsi="Arial Narrow" w:cs="Arial"/>
          <w:bCs/>
        </w:rPr>
      </w:pPr>
      <w:r w:rsidRPr="00925999">
        <w:rPr>
          <w:rFonts w:ascii="Arial Narrow" w:hAnsi="Arial Narrow" w:cs="Arial"/>
          <w:b/>
          <w:bCs/>
          <w:iCs/>
          <w:sz w:val="22"/>
          <w:szCs w:val="22"/>
        </w:rPr>
        <w:t>Personal Portfolio Website</w:t>
      </w:r>
      <w:r w:rsidR="009D285B">
        <w:rPr>
          <w:rFonts w:ascii="Arial Narrow" w:hAnsi="Arial Narrow" w:cs="Arial"/>
          <w:b/>
        </w:rPr>
        <w:tab/>
      </w:r>
      <w:r w:rsidR="00000845">
        <w:rPr>
          <w:rFonts w:ascii="Arial Narrow" w:hAnsi="Arial Narrow" w:cs="Arial"/>
          <w:b/>
        </w:rPr>
        <w:tab/>
      </w:r>
      <w:r w:rsidR="00000845">
        <w:rPr>
          <w:rFonts w:ascii="Arial Narrow" w:hAnsi="Arial Narrow" w:cs="Arial"/>
          <w:b/>
        </w:rPr>
        <w:tab/>
      </w:r>
      <w:r w:rsidR="00000845">
        <w:rPr>
          <w:rFonts w:ascii="Arial Narrow" w:hAnsi="Arial Narrow" w:cs="Arial"/>
          <w:b/>
        </w:rPr>
        <w:tab/>
        <w:t xml:space="preserve">               </w:t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  <w:t xml:space="preserve"> </w:t>
      </w:r>
      <w:r>
        <w:rPr>
          <w:rFonts w:ascii="Arial Narrow" w:hAnsi="Arial Narrow" w:cs="Arial"/>
          <w:iCs/>
        </w:rPr>
        <w:t>September 2021</w:t>
      </w:r>
      <w:r w:rsidR="00EF5024" w:rsidRPr="00315733">
        <w:rPr>
          <w:rFonts w:ascii="Arial Narrow" w:hAnsi="Arial Narrow" w:cs="Arial"/>
          <w:iCs/>
        </w:rPr>
        <w:t xml:space="preserve"> </w:t>
      </w:r>
      <w:r w:rsidR="00BF5AB5" w:rsidRPr="00315733">
        <w:rPr>
          <w:rFonts w:ascii="Arial Narrow" w:hAnsi="Arial Narrow" w:cs="Arial"/>
          <w:iCs/>
        </w:rPr>
        <w:t xml:space="preserve">- </w:t>
      </w:r>
      <w:r>
        <w:rPr>
          <w:rFonts w:ascii="Arial Narrow" w:hAnsi="Arial Narrow" w:cs="Arial"/>
          <w:iCs/>
        </w:rPr>
        <w:t>Present</w:t>
      </w:r>
    </w:p>
    <w:p w14:paraId="7EE5E7DA" w14:textId="33A9623D" w:rsidR="006A4E03" w:rsidRPr="00925999" w:rsidRDefault="009D285B" w:rsidP="00925999">
      <w:pPr>
        <w:pStyle w:val="ListParagraph"/>
        <w:numPr>
          <w:ilvl w:val="0"/>
          <w:numId w:val="24"/>
        </w:numPr>
        <w:spacing w:before="13" w:line="246" w:lineRule="auto"/>
        <w:ind w:left="284" w:right="179" w:hanging="284"/>
        <w:rPr>
          <w:rFonts w:ascii="Arial Narrow" w:hAnsi="Arial Narrow" w:cs="Arial"/>
          <w:sz w:val="22"/>
          <w:szCs w:val="22"/>
        </w:rPr>
      </w:pPr>
      <w:r w:rsidRPr="00F570B0">
        <w:rPr>
          <w:rFonts w:ascii="Arial Narrow" w:hAnsi="Arial Narrow" w:cs="Arial"/>
          <w:sz w:val="22"/>
          <w:szCs w:val="22"/>
        </w:rPr>
        <w:t>Utilized HTML/ CSS</w:t>
      </w:r>
      <w:r w:rsidR="003C763C" w:rsidRPr="00F570B0">
        <w:rPr>
          <w:rFonts w:ascii="Arial Narrow" w:hAnsi="Arial Narrow" w:cs="Arial"/>
          <w:sz w:val="22"/>
          <w:szCs w:val="22"/>
        </w:rPr>
        <w:t xml:space="preserve"> and Bootsrap</w:t>
      </w:r>
      <w:r w:rsidRPr="00F570B0">
        <w:rPr>
          <w:rFonts w:ascii="Arial Narrow" w:hAnsi="Arial Narrow" w:cs="Arial"/>
          <w:sz w:val="22"/>
          <w:szCs w:val="22"/>
        </w:rPr>
        <w:t xml:space="preserve"> to create a personal portfolio website outlining my activities beyond my resume. This project allowed me to become comfortable with the front-end development stack. </w:t>
      </w:r>
      <w:bookmarkEnd w:id="1"/>
    </w:p>
    <w:sectPr w:rsidR="006A4E03" w:rsidRPr="00925999" w:rsidSect="00D35D46">
      <w:type w:val="continuous"/>
      <w:pgSz w:w="12240" w:h="15840" w:code="1"/>
      <w:pgMar w:top="720" w:right="720" w:bottom="720" w:left="720" w:header="284" w:footer="284" w:gutter="0"/>
      <w:cols w:space="720"/>
      <w:vAlign w:val="center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03BAA" w14:textId="77777777" w:rsidR="00EC7516" w:rsidRDefault="00EC7516" w:rsidP="00612477">
      <w:r>
        <w:separator/>
      </w:r>
    </w:p>
  </w:endnote>
  <w:endnote w:type="continuationSeparator" w:id="0">
    <w:p w14:paraId="345AFF34" w14:textId="77777777" w:rsidR="00EC7516" w:rsidRDefault="00EC7516" w:rsidP="00612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DE8D2" w14:textId="77777777" w:rsidR="00EC7516" w:rsidRDefault="00EC7516" w:rsidP="00612477">
      <w:r>
        <w:separator/>
      </w:r>
    </w:p>
  </w:footnote>
  <w:footnote w:type="continuationSeparator" w:id="0">
    <w:p w14:paraId="2C6F10D2" w14:textId="77777777" w:rsidR="00EC7516" w:rsidRDefault="00EC7516" w:rsidP="00612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BCE"/>
    <w:multiLevelType w:val="hybridMultilevel"/>
    <w:tmpl w:val="34DE81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42528"/>
    <w:multiLevelType w:val="hybridMultilevel"/>
    <w:tmpl w:val="8A427C2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8269B2"/>
    <w:multiLevelType w:val="hybridMultilevel"/>
    <w:tmpl w:val="562E8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8C4044"/>
    <w:multiLevelType w:val="hybridMultilevel"/>
    <w:tmpl w:val="A3382282"/>
    <w:lvl w:ilvl="0" w:tplc="B0FC493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2E60"/>
    <w:multiLevelType w:val="hybridMultilevel"/>
    <w:tmpl w:val="94866C20"/>
    <w:lvl w:ilvl="0" w:tplc="1009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5" w15:restartNumberingAfterBreak="0">
    <w:nsid w:val="17874729"/>
    <w:multiLevelType w:val="hybridMultilevel"/>
    <w:tmpl w:val="13527AFE"/>
    <w:lvl w:ilvl="0" w:tplc="01FEE08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257EC"/>
    <w:multiLevelType w:val="hybridMultilevel"/>
    <w:tmpl w:val="6CD6ABB8"/>
    <w:lvl w:ilvl="0" w:tplc="1009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7" w15:restartNumberingAfterBreak="0">
    <w:nsid w:val="1EAC54DF"/>
    <w:multiLevelType w:val="hybridMultilevel"/>
    <w:tmpl w:val="5AAE3CB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5BD3"/>
    <w:multiLevelType w:val="hybridMultilevel"/>
    <w:tmpl w:val="CF36F122"/>
    <w:lvl w:ilvl="0" w:tplc="1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9" w15:restartNumberingAfterBreak="0">
    <w:nsid w:val="20830BA4"/>
    <w:multiLevelType w:val="hybridMultilevel"/>
    <w:tmpl w:val="BB646498"/>
    <w:lvl w:ilvl="0" w:tplc="2CCA9FD8">
      <w:numFmt w:val="bullet"/>
      <w:lvlText w:val="-"/>
      <w:lvlJc w:val="left"/>
      <w:pPr>
        <w:ind w:left="7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0" w15:restartNumberingAfterBreak="0">
    <w:nsid w:val="236B066B"/>
    <w:multiLevelType w:val="hybridMultilevel"/>
    <w:tmpl w:val="DEF60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E5019"/>
    <w:multiLevelType w:val="hybridMultilevel"/>
    <w:tmpl w:val="7A16321E"/>
    <w:lvl w:ilvl="0" w:tplc="E0FE2F3C">
      <w:start w:val="2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2FF0C07"/>
    <w:multiLevelType w:val="hybridMultilevel"/>
    <w:tmpl w:val="4B64BD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E3394"/>
    <w:multiLevelType w:val="hybridMultilevel"/>
    <w:tmpl w:val="BF14112A"/>
    <w:lvl w:ilvl="0" w:tplc="1009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4" w15:restartNumberingAfterBreak="0">
    <w:nsid w:val="3B973E1F"/>
    <w:multiLevelType w:val="hybridMultilevel"/>
    <w:tmpl w:val="763E97F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177FF"/>
    <w:multiLevelType w:val="hybridMultilevel"/>
    <w:tmpl w:val="992A5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804C3B"/>
    <w:multiLevelType w:val="multilevel"/>
    <w:tmpl w:val="6C2C45D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C8972A3"/>
    <w:multiLevelType w:val="hybridMultilevel"/>
    <w:tmpl w:val="DB38A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B45663"/>
    <w:multiLevelType w:val="hybridMultilevel"/>
    <w:tmpl w:val="BDA618AC"/>
    <w:lvl w:ilvl="0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59E45831"/>
    <w:multiLevelType w:val="hybridMultilevel"/>
    <w:tmpl w:val="8A542146"/>
    <w:lvl w:ilvl="0" w:tplc="9C2E2BA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85595"/>
    <w:multiLevelType w:val="hybridMultilevel"/>
    <w:tmpl w:val="83C8FF04"/>
    <w:lvl w:ilvl="0" w:tplc="1009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1" w15:restartNumberingAfterBreak="0">
    <w:nsid w:val="60D45E81"/>
    <w:multiLevelType w:val="hybridMultilevel"/>
    <w:tmpl w:val="7DE06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412188"/>
    <w:multiLevelType w:val="hybridMultilevel"/>
    <w:tmpl w:val="276CCE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F553A"/>
    <w:multiLevelType w:val="hybridMultilevel"/>
    <w:tmpl w:val="A1FA7C06"/>
    <w:lvl w:ilvl="0" w:tplc="2CCA9F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53FCF"/>
    <w:multiLevelType w:val="hybridMultilevel"/>
    <w:tmpl w:val="8286B496"/>
    <w:lvl w:ilvl="0" w:tplc="1009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1" w:tplc="51CA04F0">
      <w:numFmt w:val="bullet"/>
      <w:lvlText w:val=""/>
      <w:lvlJc w:val="left"/>
      <w:pPr>
        <w:ind w:left="2140" w:hanging="360"/>
      </w:pPr>
      <w:rPr>
        <w:rFonts w:ascii="Symbol" w:eastAsia="Courier New" w:hAnsi="Symbol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5" w15:restartNumberingAfterBreak="0">
    <w:nsid w:val="73000BCC"/>
    <w:multiLevelType w:val="hybridMultilevel"/>
    <w:tmpl w:val="8162FA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1019C"/>
    <w:multiLevelType w:val="hybridMultilevel"/>
    <w:tmpl w:val="A456E8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46A54"/>
    <w:multiLevelType w:val="hybridMultilevel"/>
    <w:tmpl w:val="AD96D714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2873D0"/>
    <w:multiLevelType w:val="hybridMultilevel"/>
    <w:tmpl w:val="91D2B93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20"/>
  </w:num>
  <w:num w:numId="4">
    <w:abstractNumId w:val="24"/>
  </w:num>
  <w:num w:numId="5">
    <w:abstractNumId w:val="6"/>
  </w:num>
  <w:num w:numId="6">
    <w:abstractNumId w:val="7"/>
  </w:num>
  <w:num w:numId="7">
    <w:abstractNumId w:val="18"/>
  </w:num>
  <w:num w:numId="8">
    <w:abstractNumId w:val="28"/>
  </w:num>
  <w:num w:numId="9">
    <w:abstractNumId w:val="27"/>
  </w:num>
  <w:num w:numId="10">
    <w:abstractNumId w:val="13"/>
  </w:num>
  <w:num w:numId="11">
    <w:abstractNumId w:val="4"/>
  </w:num>
  <w:num w:numId="12">
    <w:abstractNumId w:val="14"/>
  </w:num>
  <w:num w:numId="13">
    <w:abstractNumId w:val="12"/>
  </w:num>
  <w:num w:numId="14">
    <w:abstractNumId w:val="23"/>
  </w:num>
  <w:num w:numId="15">
    <w:abstractNumId w:val="26"/>
  </w:num>
  <w:num w:numId="16">
    <w:abstractNumId w:val="0"/>
  </w:num>
  <w:num w:numId="17">
    <w:abstractNumId w:val="22"/>
  </w:num>
  <w:num w:numId="18">
    <w:abstractNumId w:val="1"/>
  </w:num>
  <w:num w:numId="19">
    <w:abstractNumId w:val="8"/>
  </w:num>
  <w:num w:numId="20">
    <w:abstractNumId w:val="19"/>
  </w:num>
  <w:num w:numId="21">
    <w:abstractNumId w:val="11"/>
  </w:num>
  <w:num w:numId="22">
    <w:abstractNumId w:val="15"/>
  </w:num>
  <w:num w:numId="23">
    <w:abstractNumId w:val="21"/>
  </w:num>
  <w:num w:numId="24">
    <w:abstractNumId w:val="17"/>
  </w:num>
  <w:num w:numId="25">
    <w:abstractNumId w:val="10"/>
  </w:num>
  <w:num w:numId="26">
    <w:abstractNumId w:val="2"/>
  </w:num>
  <w:num w:numId="27">
    <w:abstractNumId w:val="25"/>
  </w:num>
  <w:num w:numId="28">
    <w:abstractNumId w:val="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3DA"/>
    <w:rsid w:val="00000845"/>
    <w:rsid w:val="00005066"/>
    <w:rsid w:val="000055EA"/>
    <w:rsid w:val="000072E8"/>
    <w:rsid w:val="000162E8"/>
    <w:rsid w:val="0002524D"/>
    <w:rsid w:val="00046CCE"/>
    <w:rsid w:val="000547F5"/>
    <w:rsid w:val="00054CC6"/>
    <w:rsid w:val="0007184B"/>
    <w:rsid w:val="00076D59"/>
    <w:rsid w:val="00096A17"/>
    <w:rsid w:val="000972B3"/>
    <w:rsid w:val="000A0271"/>
    <w:rsid w:val="000A3DFD"/>
    <w:rsid w:val="000A53F8"/>
    <w:rsid w:val="000A54CE"/>
    <w:rsid w:val="000A571E"/>
    <w:rsid w:val="000C4154"/>
    <w:rsid w:val="000D3550"/>
    <w:rsid w:val="000E64CC"/>
    <w:rsid w:val="000F271C"/>
    <w:rsid w:val="00114231"/>
    <w:rsid w:val="00114F12"/>
    <w:rsid w:val="001438D2"/>
    <w:rsid w:val="001472C8"/>
    <w:rsid w:val="00187194"/>
    <w:rsid w:val="00190CBB"/>
    <w:rsid w:val="00195BB4"/>
    <w:rsid w:val="001966B4"/>
    <w:rsid w:val="00197A0D"/>
    <w:rsid w:val="001B08E3"/>
    <w:rsid w:val="001B5389"/>
    <w:rsid w:val="001C2E4E"/>
    <w:rsid w:val="001E30C2"/>
    <w:rsid w:val="001E3865"/>
    <w:rsid w:val="001F05B3"/>
    <w:rsid w:val="00207722"/>
    <w:rsid w:val="00210743"/>
    <w:rsid w:val="0022692E"/>
    <w:rsid w:val="00226A75"/>
    <w:rsid w:val="00250A43"/>
    <w:rsid w:val="002554C9"/>
    <w:rsid w:val="0026051F"/>
    <w:rsid w:val="002703A2"/>
    <w:rsid w:val="0027148E"/>
    <w:rsid w:val="00272B9C"/>
    <w:rsid w:val="002940A7"/>
    <w:rsid w:val="002A612D"/>
    <w:rsid w:val="002A7689"/>
    <w:rsid w:val="002C236A"/>
    <w:rsid w:val="002D36E8"/>
    <w:rsid w:val="002E658F"/>
    <w:rsid w:val="00301689"/>
    <w:rsid w:val="003043D2"/>
    <w:rsid w:val="00315733"/>
    <w:rsid w:val="00315B3C"/>
    <w:rsid w:val="00335095"/>
    <w:rsid w:val="00341662"/>
    <w:rsid w:val="00350F0E"/>
    <w:rsid w:val="003521A7"/>
    <w:rsid w:val="00361DAF"/>
    <w:rsid w:val="003773B0"/>
    <w:rsid w:val="003B0844"/>
    <w:rsid w:val="003C6F3D"/>
    <w:rsid w:val="003C763C"/>
    <w:rsid w:val="003D0BE5"/>
    <w:rsid w:val="003D11CE"/>
    <w:rsid w:val="003E1A6C"/>
    <w:rsid w:val="003E2912"/>
    <w:rsid w:val="003F0EAA"/>
    <w:rsid w:val="003F51FD"/>
    <w:rsid w:val="003F6426"/>
    <w:rsid w:val="00400681"/>
    <w:rsid w:val="00407862"/>
    <w:rsid w:val="00411D6F"/>
    <w:rsid w:val="00416F9B"/>
    <w:rsid w:val="00423E8F"/>
    <w:rsid w:val="0042678D"/>
    <w:rsid w:val="00433717"/>
    <w:rsid w:val="00441B80"/>
    <w:rsid w:val="004426E4"/>
    <w:rsid w:val="00464A3A"/>
    <w:rsid w:val="00483E6D"/>
    <w:rsid w:val="0048461E"/>
    <w:rsid w:val="004A0F15"/>
    <w:rsid w:val="004A2871"/>
    <w:rsid w:val="004A56C9"/>
    <w:rsid w:val="004C5610"/>
    <w:rsid w:val="004E0B71"/>
    <w:rsid w:val="004E3E1D"/>
    <w:rsid w:val="004E5696"/>
    <w:rsid w:val="004F4847"/>
    <w:rsid w:val="004F660C"/>
    <w:rsid w:val="00501D92"/>
    <w:rsid w:val="00502D4A"/>
    <w:rsid w:val="005256CE"/>
    <w:rsid w:val="00526E01"/>
    <w:rsid w:val="005408B1"/>
    <w:rsid w:val="005441E3"/>
    <w:rsid w:val="00556617"/>
    <w:rsid w:val="00556F09"/>
    <w:rsid w:val="005639BF"/>
    <w:rsid w:val="00586B1F"/>
    <w:rsid w:val="00597450"/>
    <w:rsid w:val="00597633"/>
    <w:rsid w:val="005976AC"/>
    <w:rsid w:val="005B0A39"/>
    <w:rsid w:val="005B5F60"/>
    <w:rsid w:val="005C143B"/>
    <w:rsid w:val="005C3EB0"/>
    <w:rsid w:val="005D357D"/>
    <w:rsid w:val="005D6F8C"/>
    <w:rsid w:val="005D74E5"/>
    <w:rsid w:val="005D7795"/>
    <w:rsid w:val="005E1BDA"/>
    <w:rsid w:val="00603256"/>
    <w:rsid w:val="00604522"/>
    <w:rsid w:val="00612477"/>
    <w:rsid w:val="00613BEC"/>
    <w:rsid w:val="00626100"/>
    <w:rsid w:val="00634B01"/>
    <w:rsid w:val="00640FFF"/>
    <w:rsid w:val="00646BD3"/>
    <w:rsid w:val="006614C8"/>
    <w:rsid w:val="00661FBF"/>
    <w:rsid w:val="0066778E"/>
    <w:rsid w:val="00674872"/>
    <w:rsid w:val="00683A5D"/>
    <w:rsid w:val="006916BE"/>
    <w:rsid w:val="006942F0"/>
    <w:rsid w:val="006A4E03"/>
    <w:rsid w:val="006B29EB"/>
    <w:rsid w:val="006B32C3"/>
    <w:rsid w:val="006B6E3C"/>
    <w:rsid w:val="006D3C97"/>
    <w:rsid w:val="006E013E"/>
    <w:rsid w:val="006E1BC2"/>
    <w:rsid w:val="006E4934"/>
    <w:rsid w:val="006E745B"/>
    <w:rsid w:val="006F2B0D"/>
    <w:rsid w:val="006F6B99"/>
    <w:rsid w:val="007042C9"/>
    <w:rsid w:val="00706349"/>
    <w:rsid w:val="0070643E"/>
    <w:rsid w:val="00711881"/>
    <w:rsid w:val="00711DED"/>
    <w:rsid w:val="007158A0"/>
    <w:rsid w:val="00716E57"/>
    <w:rsid w:val="00741933"/>
    <w:rsid w:val="007441ED"/>
    <w:rsid w:val="00756421"/>
    <w:rsid w:val="00757E4E"/>
    <w:rsid w:val="0076013F"/>
    <w:rsid w:val="00760699"/>
    <w:rsid w:val="0077523D"/>
    <w:rsid w:val="00775F09"/>
    <w:rsid w:val="007851D8"/>
    <w:rsid w:val="0079491E"/>
    <w:rsid w:val="00794A75"/>
    <w:rsid w:val="00795726"/>
    <w:rsid w:val="007A155D"/>
    <w:rsid w:val="007A49AC"/>
    <w:rsid w:val="007A5118"/>
    <w:rsid w:val="007B17C1"/>
    <w:rsid w:val="007B32C9"/>
    <w:rsid w:val="007B5B79"/>
    <w:rsid w:val="007D0424"/>
    <w:rsid w:val="007E0D7C"/>
    <w:rsid w:val="007E6814"/>
    <w:rsid w:val="007F1851"/>
    <w:rsid w:val="007F4781"/>
    <w:rsid w:val="007F55BF"/>
    <w:rsid w:val="00804E06"/>
    <w:rsid w:val="00814F5E"/>
    <w:rsid w:val="008324EE"/>
    <w:rsid w:val="008444A0"/>
    <w:rsid w:val="008635DF"/>
    <w:rsid w:val="008813DA"/>
    <w:rsid w:val="008A1818"/>
    <w:rsid w:val="008B42B9"/>
    <w:rsid w:val="008B65CA"/>
    <w:rsid w:val="008C3F09"/>
    <w:rsid w:val="00900CCE"/>
    <w:rsid w:val="0090372A"/>
    <w:rsid w:val="00903FE2"/>
    <w:rsid w:val="009058B1"/>
    <w:rsid w:val="00925999"/>
    <w:rsid w:val="00955F7A"/>
    <w:rsid w:val="00957A03"/>
    <w:rsid w:val="0096542F"/>
    <w:rsid w:val="009730FA"/>
    <w:rsid w:val="00975E90"/>
    <w:rsid w:val="00980307"/>
    <w:rsid w:val="00982F24"/>
    <w:rsid w:val="00984AA0"/>
    <w:rsid w:val="0099796E"/>
    <w:rsid w:val="009A79E8"/>
    <w:rsid w:val="009B26C0"/>
    <w:rsid w:val="009B693F"/>
    <w:rsid w:val="009D285B"/>
    <w:rsid w:val="009F081C"/>
    <w:rsid w:val="00A0210F"/>
    <w:rsid w:val="00A14F4B"/>
    <w:rsid w:val="00A178E1"/>
    <w:rsid w:val="00A574EC"/>
    <w:rsid w:val="00A646D4"/>
    <w:rsid w:val="00A92EE0"/>
    <w:rsid w:val="00A93C76"/>
    <w:rsid w:val="00A9492F"/>
    <w:rsid w:val="00A968C0"/>
    <w:rsid w:val="00AA0BD9"/>
    <w:rsid w:val="00AA5D49"/>
    <w:rsid w:val="00AA7010"/>
    <w:rsid w:val="00AE5366"/>
    <w:rsid w:val="00AE7227"/>
    <w:rsid w:val="00B03503"/>
    <w:rsid w:val="00B0702D"/>
    <w:rsid w:val="00B12B52"/>
    <w:rsid w:val="00B12BB1"/>
    <w:rsid w:val="00B15230"/>
    <w:rsid w:val="00B2127C"/>
    <w:rsid w:val="00B2128B"/>
    <w:rsid w:val="00B21E61"/>
    <w:rsid w:val="00B3030C"/>
    <w:rsid w:val="00B43F27"/>
    <w:rsid w:val="00B5127F"/>
    <w:rsid w:val="00B60154"/>
    <w:rsid w:val="00B644C0"/>
    <w:rsid w:val="00B65A2D"/>
    <w:rsid w:val="00B71087"/>
    <w:rsid w:val="00B7192B"/>
    <w:rsid w:val="00B71D30"/>
    <w:rsid w:val="00B817A6"/>
    <w:rsid w:val="00B92072"/>
    <w:rsid w:val="00B95D98"/>
    <w:rsid w:val="00BB08F6"/>
    <w:rsid w:val="00BB7EB9"/>
    <w:rsid w:val="00BC4FEA"/>
    <w:rsid w:val="00BE3715"/>
    <w:rsid w:val="00BF5AB5"/>
    <w:rsid w:val="00C0351F"/>
    <w:rsid w:val="00C05839"/>
    <w:rsid w:val="00C15043"/>
    <w:rsid w:val="00C27D30"/>
    <w:rsid w:val="00C36ACC"/>
    <w:rsid w:val="00C542DD"/>
    <w:rsid w:val="00C6361B"/>
    <w:rsid w:val="00C63AED"/>
    <w:rsid w:val="00C64BAB"/>
    <w:rsid w:val="00C66866"/>
    <w:rsid w:val="00C66B04"/>
    <w:rsid w:val="00C75F42"/>
    <w:rsid w:val="00C80894"/>
    <w:rsid w:val="00C86661"/>
    <w:rsid w:val="00CA23B6"/>
    <w:rsid w:val="00CA5A68"/>
    <w:rsid w:val="00CB0C41"/>
    <w:rsid w:val="00CB332D"/>
    <w:rsid w:val="00CB3764"/>
    <w:rsid w:val="00CB5BE4"/>
    <w:rsid w:val="00CC483A"/>
    <w:rsid w:val="00CF4328"/>
    <w:rsid w:val="00D00F80"/>
    <w:rsid w:val="00D16B0A"/>
    <w:rsid w:val="00D2286C"/>
    <w:rsid w:val="00D266C9"/>
    <w:rsid w:val="00D35D46"/>
    <w:rsid w:val="00D54B16"/>
    <w:rsid w:val="00D61A60"/>
    <w:rsid w:val="00D918A6"/>
    <w:rsid w:val="00D96CEA"/>
    <w:rsid w:val="00DA3609"/>
    <w:rsid w:val="00DA710B"/>
    <w:rsid w:val="00DB1FBB"/>
    <w:rsid w:val="00DC25DE"/>
    <w:rsid w:val="00DC665E"/>
    <w:rsid w:val="00DD1F00"/>
    <w:rsid w:val="00DE1481"/>
    <w:rsid w:val="00DE5E9F"/>
    <w:rsid w:val="00DF189A"/>
    <w:rsid w:val="00DF1ED3"/>
    <w:rsid w:val="00E02A40"/>
    <w:rsid w:val="00E04E28"/>
    <w:rsid w:val="00E1651C"/>
    <w:rsid w:val="00E3274E"/>
    <w:rsid w:val="00E3793C"/>
    <w:rsid w:val="00E46499"/>
    <w:rsid w:val="00E526ED"/>
    <w:rsid w:val="00E640AE"/>
    <w:rsid w:val="00E65C80"/>
    <w:rsid w:val="00E71BC8"/>
    <w:rsid w:val="00E86030"/>
    <w:rsid w:val="00E869CF"/>
    <w:rsid w:val="00E87895"/>
    <w:rsid w:val="00E93F06"/>
    <w:rsid w:val="00EB5479"/>
    <w:rsid w:val="00EB5FF5"/>
    <w:rsid w:val="00EC7516"/>
    <w:rsid w:val="00EC7F97"/>
    <w:rsid w:val="00EE32FA"/>
    <w:rsid w:val="00EE4D07"/>
    <w:rsid w:val="00EE595B"/>
    <w:rsid w:val="00EF5024"/>
    <w:rsid w:val="00F01EDF"/>
    <w:rsid w:val="00F02125"/>
    <w:rsid w:val="00F0539D"/>
    <w:rsid w:val="00F065B0"/>
    <w:rsid w:val="00F107AF"/>
    <w:rsid w:val="00F21C31"/>
    <w:rsid w:val="00F2380F"/>
    <w:rsid w:val="00F23A7F"/>
    <w:rsid w:val="00F24826"/>
    <w:rsid w:val="00F31E40"/>
    <w:rsid w:val="00F51201"/>
    <w:rsid w:val="00F570B0"/>
    <w:rsid w:val="00F578A8"/>
    <w:rsid w:val="00F60C9C"/>
    <w:rsid w:val="00F628CC"/>
    <w:rsid w:val="00F72D6A"/>
    <w:rsid w:val="00F73DB0"/>
    <w:rsid w:val="00F82BA8"/>
    <w:rsid w:val="00F835B2"/>
    <w:rsid w:val="00F84D85"/>
    <w:rsid w:val="00F954BC"/>
    <w:rsid w:val="00FC2C45"/>
    <w:rsid w:val="00FC4E4E"/>
    <w:rsid w:val="00FC675D"/>
    <w:rsid w:val="00FE4355"/>
    <w:rsid w:val="00FE746A"/>
    <w:rsid w:val="00FF2AA1"/>
    <w:rsid w:val="00FF41F3"/>
    <w:rsid w:val="00FF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5BB46"/>
  <w15:docId w15:val="{D27967D6-242E-4EF6-8864-106F90FD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035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1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1F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37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7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24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477"/>
  </w:style>
  <w:style w:type="paragraph" w:styleId="Footer">
    <w:name w:val="footer"/>
    <w:basedOn w:val="Normal"/>
    <w:link w:val="FooterChar"/>
    <w:uiPriority w:val="99"/>
    <w:unhideWhenUsed/>
    <w:rsid w:val="006124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loy.rahm@gmail.ca" TargetMode="External"/><Relationship Id="rId13" Type="http://schemas.openxmlformats.org/officeDocument/2006/relationships/hyperlink" Target="https://github.com/NiloyRahm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niloyrah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Rahman</dc:creator>
  <cp:keywords/>
  <dc:description/>
  <cp:lastModifiedBy>Niloy Rahman</cp:lastModifiedBy>
  <cp:revision>2</cp:revision>
  <cp:lastPrinted>2022-01-07T22:55:00Z</cp:lastPrinted>
  <dcterms:created xsi:type="dcterms:W3CDTF">2022-01-09T07:14:00Z</dcterms:created>
  <dcterms:modified xsi:type="dcterms:W3CDTF">2022-01-09T07:14:00Z</dcterms:modified>
</cp:coreProperties>
</file>